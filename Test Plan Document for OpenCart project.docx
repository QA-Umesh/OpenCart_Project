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B4A32" w:rsidP="00EB4A32">
      <w:pPr>
        <w:rPr>
          <w:rFonts w:ascii="Garamond" w:hAnsi="Garamond"/>
          <w:b/>
          <w:sz w:val="52"/>
          <w:szCs w:val="52"/>
        </w:rPr>
      </w:pPr>
      <w:r w:rsidRPr="00EB4A32">
        <w:rPr>
          <w:rFonts w:ascii="Garamond" w:hAnsi="Garamond"/>
          <w:b/>
          <w:sz w:val="52"/>
          <w:szCs w:val="52"/>
        </w:rPr>
        <w:t xml:space="preserve">Test Plan Document </w:t>
      </w:r>
      <w:r w:rsidR="0053542A">
        <w:rPr>
          <w:rFonts w:ascii="Garamond" w:hAnsi="Garamond"/>
          <w:b/>
          <w:sz w:val="52"/>
          <w:szCs w:val="52"/>
        </w:rPr>
        <w:t>for</w:t>
      </w:r>
      <w:r w:rsidRPr="00EB4A32">
        <w:rPr>
          <w:rFonts w:ascii="Garamond" w:hAnsi="Garamond"/>
          <w:b/>
          <w:sz w:val="52"/>
          <w:szCs w:val="52"/>
        </w:rPr>
        <w:t xml:space="preserve"> OpenCart project</w:t>
      </w:r>
    </w:p>
    <w:p w:rsidR="00EB4A32" w:rsidRDefault="00EB4A32" w:rsidP="00EB4A32">
      <w:pPr>
        <w:rPr>
          <w:rFonts w:ascii="Garamond" w:hAnsi="Garamond"/>
          <w:b/>
          <w:sz w:val="52"/>
          <w:szCs w:val="52"/>
        </w:rPr>
      </w:pPr>
    </w:p>
    <w:p w:rsidR="00385032" w:rsidRDefault="00385032" w:rsidP="00EB4A32">
      <w:pPr>
        <w:rPr>
          <w:rFonts w:ascii="Garamond" w:hAnsi="Garamond"/>
          <w:b/>
          <w:sz w:val="52"/>
          <w:szCs w:val="52"/>
        </w:rPr>
      </w:pPr>
    </w:p>
    <w:p w:rsidR="00385032" w:rsidRDefault="00385032" w:rsidP="00EB4A32">
      <w:pPr>
        <w:rPr>
          <w:rFonts w:ascii="Garamond" w:hAnsi="Garamond"/>
          <w:b/>
          <w:sz w:val="52"/>
          <w:szCs w:val="52"/>
        </w:rPr>
      </w:pPr>
    </w:p>
    <w:p w:rsidR="00385032" w:rsidRDefault="00385032" w:rsidP="00EB4A32">
      <w:pPr>
        <w:rPr>
          <w:rFonts w:ascii="Garamond" w:hAnsi="Garamond"/>
          <w:b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8301"/>
      </w:tblGrid>
      <w:tr w:rsidR="00EB4A32" w:rsidTr="0077208F">
        <w:trPr>
          <w:trHeight w:val="518"/>
        </w:trPr>
        <w:tc>
          <w:tcPr>
            <w:tcW w:w="1049" w:type="dxa"/>
          </w:tcPr>
          <w:p w:rsidR="00EB4A32" w:rsidRPr="0077208F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Garamond" w:hAnsi="Garamond"/>
                <w:sz w:val="36"/>
                <w:szCs w:val="36"/>
              </w:rPr>
              <w:t>Sr.No</w:t>
            </w:r>
            <w:proofErr w:type="spellEnd"/>
            <w:proofErr w:type="gramEnd"/>
          </w:p>
        </w:tc>
        <w:tc>
          <w:tcPr>
            <w:tcW w:w="8301" w:type="dxa"/>
          </w:tcPr>
          <w:p w:rsidR="00EB4A32" w:rsidRDefault="0077208F" w:rsidP="0077208F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>
              <w:rPr>
                <w:rFonts w:ascii="Garamond" w:hAnsi="Garamond"/>
                <w:b/>
                <w:sz w:val="36"/>
                <w:szCs w:val="36"/>
              </w:rPr>
              <w:t>Table of Content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 w:rsidRPr="00385032">
              <w:rPr>
                <w:rFonts w:ascii="Garamond" w:hAnsi="Garamond"/>
                <w:sz w:val="32"/>
                <w:szCs w:val="32"/>
              </w:rPr>
              <w:t>1</w:t>
            </w:r>
          </w:p>
        </w:tc>
        <w:tc>
          <w:tcPr>
            <w:tcW w:w="8301" w:type="dxa"/>
          </w:tcPr>
          <w:p w:rsidR="00EB4A32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Introduction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2</w:t>
            </w:r>
          </w:p>
        </w:tc>
        <w:tc>
          <w:tcPr>
            <w:tcW w:w="8301" w:type="dxa"/>
          </w:tcPr>
          <w:p w:rsidR="00EB4A32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Test Items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3</w:t>
            </w:r>
          </w:p>
        </w:tc>
        <w:tc>
          <w:tcPr>
            <w:tcW w:w="8301" w:type="dxa"/>
          </w:tcPr>
          <w:p w:rsidR="00EB4A32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Features to be tested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4</w:t>
            </w:r>
          </w:p>
        </w:tc>
        <w:tc>
          <w:tcPr>
            <w:tcW w:w="8301" w:type="dxa"/>
          </w:tcPr>
          <w:p w:rsidR="00EB4A32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Feature not to be tested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5</w:t>
            </w:r>
          </w:p>
        </w:tc>
        <w:tc>
          <w:tcPr>
            <w:tcW w:w="8301" w:type="dxa"/>
          </w:tcPr>
          <w:p w:rsidR="00EB4A32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 xml:space="preserve">Test Environment 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6</w:t>
            </w:r>
          </w:p>
        </w:tc>
        <w:tc>
          <w:tcPr>
            <w:tcW w:w="8301" w:type="dxa"/>
          </w:tcPr>
          <w:p w:rsidR="00EB4A32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 xml:space="preserve">Tools </w:t>
            </w:r>
          </w:p>
        </w:tc>
      </w:tr>
      <w:tr w:rsidR="00EB4A32" w:rsidTr="0077208F">
        <w:tc>
          <w:tcPr>
            <w:tcW w:w="1049" w:type="dxa"/>
          </w:tcPr>
          <w:p w:rsidR="00EB4A32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7</w:t>
            </w:r>
          </w:p>
        </w:tc>
        <w:tc>
          <w:tcPr>
            <w:tcW w:w="8301" w:type="dxa"/>
          </w:tcPr>
          <w:p w:rsidR="0077208F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Test Schedule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8</w:t>
            </w:r>
          </w:p>
        </w:tc>
        <w:tc>
          <w:tcPr>
            <w:tcW w:w="8301" w:type="dxa"/>
          </w:tcPr>
          <w:p w:rsidR="0077208F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Test Responsibilities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9</w:t>
            </w:r>
          </w:p>
        </w:tc>
        <w:tc>
          <w:tcPr>
            <w:tcW w:w="8301" w:type="dxa"/>
          </w:tcPr>
          <w:p w:rsidR="0077208F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Test Approach/Strategy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10</w:t>
            </w:r>
          </w:p>
        </w:tc>
        <w:tc>
          <w:tcPr>
            <w:tcW w:w="8301" w:type="dxa"/>
          </w:tcPr>
          <w:p w:rsidR="0077208F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 xml:space="preserve">Defect Reporting </w:t>
            </w:r>
            <w:r w:rsidR="00385032">
              <w:rPr>
                <w:rFonts w:ascii="Garamond" w:hAnsi="Garamond"/>
                <w:sz w:val="36"/>
                <w:szCs w:val="36"/>
              </w:rPr>
              <w:t>Procedure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11</w:t>
            </w:r>
          </w:p>
        </w:tc>
        <w:tc>
          <w:tcPr>
            <w:tcW w:w="8301" w:type="dxa"/>
          </w:tcPr>
          <w:p w:rsidR="0077208F" w:rsidRPr="00385032" w:rsidRDefault="0077208F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 xml:space="preserve">Entry and Exit criteria of STLC </w:t>
            </w:r>
            <w:r w:rsidR="00385032" w:rsidRPr="00385032">
              <w:rPr>
                <w:rFonts w:ascii="Garamond" w:hAnsi="Garamond"/>
                <w:sz w:val="36"/>
                <w:szCs w:val="36"/>
              </w:rPr>
              <w:t>phases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12</w:t>
            </w:r>
          </w:p>
        </w:tc>
        <w:tc>
          <w:tcPr>
            <w:tcW w:w="8301" w:type="dxa"/>
          </w:tcPr>
          <w:p w:rsidR="0077208F" w:rsidRPr="00385032" w:rsidRDefault="00385032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 xml:space="preserve">Test completion criteria 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13</w:t>
            </w:r>
          </w:p>
        </w:tc>
        <w:tc>
          <w:tcPr>
            <w:tcW w:w="8301" w:type="dxa"/>
          </w:tcPr>
          <w:p w:rsidR="0077208F" w:rsidRPr="00385032" w:rsidRDefault="00385032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Risk and mitigations</w:t>
            </w:r>
          </w:p>
        </w:tc>
      </w:tr>
      <w:tr w:rsidR="0077208F" w:rsidTr="0077208F"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14</w:t>
            </w:r>
          </w:p>
        </w:tc>
        <w:tc>
          <w:tcPr>
            <w:tcW w:w="8301" w:type="dxa"/>
          </w:tcPr>
          <w:p w:rsidR="0077208F" w:rsidRPr="00385032" w:rsidRDefault="00385032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approvals</w:t>
            </w:r>
          </w:p>
        </w:tc>
      </w:tr>
      <w:tr w:rsidR="0077208F" w:rsidTr="00385032">
        <w:trPr>
          <w:trHeight w:val="422"/>
        </w:trPr>
        <w:tc>
          <w:tcPr>
            <w:tcW w:w="1049" w:type="dxa"/>
          </w:tcPr>
          <w:p w:rsidR="0077208F" w:rsidRPr="00385032" w:rsidRDefault="0077208F" w:rsidP="00385032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15</w:t>
            </w:r>
          </w:p>
        </w:tc>
        <w:tc>
          <w:tcPr>
            <w:tcW w:w="8301" w:type="dxa"/>
          </w:tcPr>
          <w:p w:rsidR="0077208F" w:rsidRPr="00385032" w:rsidRDefault="00385032" w:rsidP="00EB4A32">
            <w:pPr>
              <w:rPr>
                <w:rFonts w:ascii="Garamond" w:hAnsi="Garamond"/>
                <w:sz w:val="36"/>
                <w:szCs w:val="36"/>
              </w:rPr>
            </w:pPr>
            <w:r w:rsidRPr="00385032">
              <w:rPr>
                <w:rFonts w:ascii="Garamond" w:hAnsi="Garamond"/>
                <w:sz w:val="36"/>
                <w:szCs w:val="36"/>
              </w:rPr>
              <w:t>Test Deliverables</w:t>
            </w:r>
          </w:p>
        </w:tc>
      </w:tr>
    </w:tbl>
    <w:p w:rsidR="00EB4A32" w:rsidRDefault="00EB4A32" w:rsidP="00EB4A32">
      <w:pPr>
        <w:rPr>
          <w:rFonts w:ascii="Garamond" w:hAnsi="Garamond"/>
          <w:b/>
          <w:sz w:val="36"/>
          <w:szCs w:val="36"/>
        </w:rPr>
      </w:pPr>
    </w:p>
    <w:p w:rsidR="00EB4A32" w:rsidRDefault="00EB4A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7D3A18" w:rsidRDefault="00385032" w:rsidP="00385032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Introducti</w:t>
      </w:r>
      <w:r w:rsidR="007D3A18">
        <w:rPr>
          <w:rFonts w:ascii="Garamond" w:hAnsi="Garamond"/>
          <w:b/>
          <w:sz w:val="36"/>
          <w:szCs w:val="36"/>
        </w:rPr>
        <w:t>3</w:t>
      </w:r>
    </w:p>
    <w:p w:rsidR="00385032" w:rsidRDefault="00385032" w:rsidP="00385032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bookmarkStart w:id="0" w:name="_GoBack"/>
      <w:bookmarkEnd w:id="0"/>
      <w:proofErr w:type="gramStart"/>
      <w:r>
        <w:rPr>
          <w:rFonts w:ascii="Garamond" w:hAnsi="Garamond"/>
          <w:b/>
          <w:sz w:val="36"/>
          <w:szCs w:val="36"/>
        </w:rPr>
        <w:t>on:-</w:t>
      </w:r>
      <w:proofErr w:type="gramEnd"/>
      <w:r>
        <w:rPr>
          <w:rFonts w:ascii="Garamond" w:hAnsi="Garamond"/>
          <w:b/>
          <w:sz w:val="36"/>
          <w:szCs w:val="36"/>
        </w:rPr>
        <w:t xml:space="preserve"> </w:t>
      </w:r>
    </w:p>
    <w:p w:rsidR="00B024D6" w:rsidRDefault="00B024D6" w:rsidP="00B024D6">
      <w:pPr>
        <w:pStyle w:val="ListParagraph"/>
        <w:rPr>
          <w:rFonts w:ascii="Garamond" w:hAnsi="Garamond"/>
          <w:b/>
          <w:sz w:val="36"/>
          <w:szCs w:val="36"/>
        </w:rPr>
      </w:pPr>
    </w:p>
    <w:p w:rsidR="00385032" w:rsidRPr="0099253E" w:rsidRDefault="00385032" w:rsidP="003850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24D6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99253E">
        <w:rPr>
          <w:rFonts w:ascii="Times New Roman" w:hAnsi="Times New Roman" w:cs="Times New Roman"/>
          <w:sz w:val="28"/>
          <w:szCs w:val="28"/>
        </w:rPr>
        <w:t>This test plan is for E- Commerc</w:t>
      </w:r>
      <w:r w:rsidR="002051E5" w:rsidRPr="0099253E">
        <w:rPr>
          <w:rFonts w:ascii="Times New Roman" w:hAnsi="Times New Roman" w:cs="Times New Roman"/>
          <w:sz w:val="28"/>
          <w:szCs w:val="28"/>
        </w:rPr>
        <w:t>e</w:t>
      </w:r>
      <w:r w:rsidRPr="0099253E">
        <w:rPr>
          <w:rFonts w:ascii="Times New Roman" w:hAnsi="Times New Roman" w:cs="Times New Roman"/>
          <w:sz w:val="28"/>
          <w:szCs w:val="28"/>
        </w:rPr>
        <w:t xml:space="preserve"> Application</w:t>
      </w:r>
    </w:p>
    <w:p w:rsidR="00385032" w:rsidRPr="0099253E" w:rsidRDefault="00385032" w:rsidP="003850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53E">
        <w:rPr>
          <w:rFonts w:ascii="Times New Roman" w:hAnsi="Times New Roman" w:cs="Times New Roman"/>
          <w:sz w:val="28"/>
          <w:szCs w:val="28"/>
        </w:rPr>
        <w:t xml:space="preserve">OpenCart, Version 1.0. The objective of this testing is to ensure that the application meets the requirements and is free of </w:t>
      </w:r>
      <w:proofErr w:type="gramStart"/>
      <w:r w:rsidRPr="0099253E">
        <w:rPr>
          <w:rFonts w:ascii="Times New Roman" w:hAnsi="Times New Roman" w:cs="Times New Roman"/>
          <w:sz w:val="28"/>
          <w:szCs w:val="28"/>
        </w:rPr>
        <w:t>defects .</w:t>
      </w:r>
      <w:proofErr w:type="gramEnd"/>
      <w:r w:rsidRPr="0099253E">
        <w:rPr>
          <w:rFonts w:ascii="Times New Roman" w:hAnsi="Times New Roman" w:cs="Times New Roman"/>
          <w:sz w:val="28"/>
          <w:szCs w:val="28"/>
        </w:rPr>
        <w:t xml:space="preserve"> This document serves as high level test planning document with details on the scope of the </w:t>
      </w:r>
      <w:proofErr w:type="gramStart"/>
      <w:r w:rsidRPr="0099253E">
        <w:rPr>
          <w:rFonts w:ascii="Times New Roman" w:hAnsi="Times New Roman" w:cs="Times New Roman"/>
          <w:sz w:val="28"/>
          <w:szCs w:val="28"/>
        </w:rPr>
        <w:t>project ,</w:t>
      </w:r>
      <w:proofErr w:type="gramEnd"/>
      <w:r w:rsidRPr="0099253E">
        <w:rPr>
          <w:rFonts w:ascii="Times New Roman" w:hAnsi="Times New Roman" w:cs="Times New Roman"/>
          <w:sz w:val="28"/>
          <w:szCs w:val="28"/>
        </w:rPr>
        <w:t xml:space="preserve"> test strategy  , test Schedule, resources requirements and test deliverables.</w:t>
      </w: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99253E" w:rsidRPr="0099253E" w:rsidRDefault="00B024D6" w:rsidP="0099253E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Test </w:t>
      </w:r>
      <w:proofErr w:type="gramStart"/>
      <w:r>
        <w:rPr>
          <w:rFonts w:ascii="Garamond" w:hAnsi="Garamond"/>
          <w:b/>
          <w:sz w:val="36"/>
          <w:szCs w:val="36"/>
        </w:rPr>
        <w:t>Items:-</w:t>
      </w:r>
      <w:proofErr w:type="gramEnd"/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E-commerce Application: OpenCart, Version xx.</w:t>
      </w:r>
    </w:p>
    <w:p w:rsidR="00B024D6" w:rsidRPr="00B024D6" w:rsidRDefault="00B024D6" w:rsidP="00B024D6">
      <w:pPr>
        <w:rPr>
          <w:rFonts w:ascii="Garamond" w:hAnsi="Garamond"/>
          <w:b/>
          <w:sz w:val="36"/>
          <w:szCs w:val="36"/>
        </w:rPr>
      </w:pPr>
    </w:p>
    <w:p w:rsidR="00385032" w:rsidRDefault="00B024D6" w:rsidP="00B024D6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Features to be </w:t>
      </w:r>
      <w:proofErr w:type="gramStart"/>
      <w:r>
        <w:rPr>
          <w:rFonts w:ascii="Garamond" w:hAnsi="Garamond"/>
          <w:b/>
          <w:sz w:val="36"/>
          <w:szCs w:val="36"/>
        </w:rPr>
        <w:t>tested:-</w:t>
      </w:r>
      <w:proofErr w:type="gramEnd"/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Register page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Login &amp; logout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Forget password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Search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Product </w:t>
      </w:r>
      <w:proofErr w:type="gramStart"/>
      <w:r w:rsidRPr="0099253E">
        <w:rPr>
          <w:rFonts w:ascii="Garamond" w:hAnsi="Garamond"/>
          <w:sz w:val="28"/>
          <w:szCs w:val="28"/>
        </w:rPr>
        <w:t>compare</w:t>
      </w:r>
      <w:proofErr w:type="gramEnd"/>
      <w:r w:rsidRPr="0099253E">
        <w:rPr>
          <w:rFonts w:ascii="Garamond" w:hAnsi="Garamond"/>
          <w:sz w:val="28"/>
          <w:szCs w:val="28"/>
        </w:rPr>
        <w:t xml:space="preserve">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Product display page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Add to cart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Wish List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Shopping cart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Currencies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Home page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Checkout page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My Account </w:t>
      </w:r>
      <w:proofErr w:type="gramStart"/>
      <w:r w:rsidRPr="0099253E">
        <w:rPr>
          <w:rFonts w:ascii="Garamond" w:hAnsi="Garamond"/>
          <w:sz w:val="28"/>
          <w:szCs w:val="28"/>
        </w:rPr>
        <w:t>page</w:t>
      </w:r>
      <w:proofErr w:type="gramEnd"/>
      <w:r w:rsidRPr="0099253E">
        <w:rPr>
          <w:rFonts w:ascii="Garamond" w:hAnsi="Garamond"/>
          <w:sz w:val="28"/>
          <w:szCs w:val="28"/>
        </w:rPr>
        <w:t xml:space="preserve">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Order History page </w:t>
      </w:r>
    </w:p>
    <w:p w:rsidR="00B024D6" w:rsidRPr="0099253E" w:rsidRDefault="00B024D6" w:rsidP="003F24EC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Downloads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Menu options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Footer option </w:t>
      </w:r>
    </w:p>
    <w:p w:rsidR="00B024D6" w:rsidRPr="0099253E" w:rsidRDefault="00B024D6" w:rsidP="00B024D6">
      <w:pPr>
        <w:pStyle w:val="ListParagraph"/>
        <w:numPr>
          <w:ilvl w:val="0"/>
          <w:numId w:val="2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Category pages</w:t>
      </w:r>
    </w:p>
    <w:p w:rsidR="002051E5" w:rsidRPr="0099253E" w:rsidRDefault="002051E5" w:rsidP="002051E5">
      <w:pPr>
        <w:pStyle w:val="ListParagraph"/>
        <w:ind w:left="1440"/>
        <w:rPr>
          <w:rFonts w:ascii="Garamond" w:hAnsi="Garamond"/>
          <w:sz w:val="28"/>
          <w:szCs w:val="28"/>
        </w:rPr>
      </w:pPr>
    </w:p>
    <w:p w:rsidR="00B024D6" w:rsidRPr="0099253E" w:rsidRDefault="00B024D6" w:rsidP="00B024D6">
      <w:p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As per our understanding. We </w:t>
      </w:r>
      <w:proofErr w:type="gramStart"/>
      <w:r w:rsidRPr="0099253E">
        <w:rPr>
          <w:rFonts w:ascii="Garamond" w:hAnsi="Garamond"/>
          <w:sz w:val="28"/>
          <w:szCs w:val="28"/>
        </w:rPr>
        <w:t>beli</w:t>
      </w:r>
      <w:r w:rsidR="003F24EC" w:rsidRPr="0099253E">
        <w:rPr>
          <w:rFonts w:ascii="Garamond" w:hAnsi="Garamond"/>
          <w:sz w:val="28"/>
          <w:szCs w:val="28"/>
        </w:rPr>
        <w:t>e</w:t>
      </w:r>
      <w:r w:rsidRPr="0099253E">
        <w:rPr>
          <w:rFonts w:ascii="Garamond" w:hAnsi="Garamond"/>
          <w:sz w:val="28"/>
          <w:szCs w:val="28"/>
        </w:rPr>
        <w:t>ves</w:t>
      </w:r>
      <w:proofErr w:type="gramEnd"/>
      <w:r w:rsidRPr="0099253E">
        <w:rPr>
          <w:rFonts w:ascii="Garamond" w:hAnsi="Garamond"/>
          <w:sz w:val="28"/>
          <w:szCs w:val="28"/>
        </w:rPr>
        <w:t xml:space="preserve"> </w:t>
      </w:r>
      <w:r w:rsidR="003F24EC" w:rsidRPr="0099253E">
        <w:rPr>
          <w:rFonts w:ascii="Garamond" w:hAnsi="Garamond"/>
          <w:sz w:val="28"/>
          <w:szCs w:val="28"/>
        </w:rPr>
        <w:t>above functional area need to be test</w:t>
      </w:r>
    </w:p>
    <w:p w:rsidR="00385032" w:rsidRDefault="00385032" w:rsidP="00EB4A32">
      <w:pPr>
        <w:rPr>
          <w:rFonts w:ascii="Garamond" w:hAnsi="Garamond"/>
          <w:b/>
          <w:sz w:val="28"/>
          <w:szCs w:val="28"/>
        </w:rPr>
      </w:pPr>
    </w:p>
    <w:p w:rsidR="0099253E" w:rsidRDefault="0099253E" w:rsidP="00EB4A32">
      <w:pPr>
        <w:rPr>
          <w:rFonts w:ascii="Garamond" w:hAnsi="Garamond"/>
          <w:b/>
          <w:sz w:val="28"/>
          <w:szCs w:val="28"/>
        </w:rPr>
      </w:pPr>
    </w:p>
    <w:p w:rsidR="0099253E" w:rsidRDefault="0099253E" w:rsidP="00EB4A32">
      <w:pPr>
        <w:rPr>
          <w:rFonts w:ascii="Garamond" w:hAnsi="Garamond"/>
          <w:b/>
          <w:sz w:val="28"/>
          <w:szCs w:val="28"/>
        </w:rPr>
      </w:pPr>
    </w:p>
    <w:p w:rsidR="0099253E" w:rsidRDefault="0099253E" w:rsidP="00EB4A32">
      <w:pPr>
        <w:rPr>
          <w:rFonts w:ascii="Garamond" w:hAnsi="Garamond"/>
          <w:b/>
          <w:sz w:val="28"/>
          <w:szCs w:val="28"/>
        </w:rPr>
      </w:pPr>
    </w:p>
    <w:p w:rsidR="0099253E" w:rsidRPr="0099253E" w:rsidRDefault="0099253E" w:rsidP="00EB4A32">
      <w:pPr>
        <w:rPr>
          <w:rFonts w:ascii="Garamond" w:hAnsi="Garamond"/>
          <w:b/>
          <w:sz w:val="28"/>
          <w:szCs w:val="28"/>
        </w:rPr>
      </w:pPr>
    </w:p>
    <w:p w:rsidR="00385032" w:rsidRDefault="003F24EC" w:rsidP="003F24EC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Feature Not to be </w:t>
      </w:r>
      <w:proofErr w:type="gramStart"/>
      <w:r>
        <w:rPr>
          <w:rFonts w:ascii="Garamond" w:hAnsi="Garamond"/>
          <w:b/>
          <w:sz w:val="36"/>
          <w:szCs w:val="36"/>
        </w:rPr>
        <w:t>tested:-</w:t>
      </w:r>
      <w:proofErr w:type="gramEnd"/>
      <w:r>
        <w:rPr>
          <w:rFonts w:ascii="Garamond" w:hAnsi="Garamond"/>
          <w:b/>
          <w:sz w:val="36"/>
          <w:szCs w:val="36"/>
        </w:rPr>
        <w:t xml:space="preserve"> </w:t>
      </w:r>
    </w:p>
    <w:p w:rsidR="0099253E" w:rsidRDefault="0099253E" w:rsidP="0099253E">
      <w:pPr>
        <w:pStyle w:val="ListParagraph"/>
        <w:rPr>
          <w:rFonts w:ascii="Garamond" w:hAnsi="Garamond"/>
          <w:b/>
          <w:sz w:val="36"/>
          <w:szCs w:val="36"/>
        </w:rPr>
      </w:pPr>
    </w:p>
    <w:p w:rsidR="003F24EC" w:rsidRPr="0099253E" w:rsidRDefault="003F24EC" w:rsidP="003F24EC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Fea</w:t>
      </w:r>
      <w:r w:rsidR="002051E5" w:rsidRPr="0099253E">
        <w:rPr>
          <w:rFonts w:ascii="Garamond" w:hAnsi="Garamond"/>
          <w:sz w:val="28"/>
          <w:szCs w:val="28"/>
        </w:rPr>
        <w:t>t</w:t>
      </w:r>
      <w:r w:rsidRPr="0099253E">
        <w:rPr>
          <w:rFonts w:ascii="Garamond" w:hAnsi="Garamond"/>
          <w:sz w:val="28"/>
          <w:szCs w:val="28"/>
        </w:rPr>
        <w:t>ures not mention in section 3, “Feature to be tes</w:t>
      </w:r>
      <w:r w:rsidR="002051E5" w:rsidRPr="0099253E">
        <w:rPr>
          <w:rFonts w:ascii="Garamond" w:hAnsi="Garamond"/>
          <w:sz w:val="28"/>
          <w:szCs w:val="28"/>
        </w:rPr>
        <w:t>t</w:t>
      </w:r>
      <w:r w:rsidRPr="0099253E">
        <w:rPr>
          <w:rFonts w:ascii="Garamond" w:hAnsi="Garamond"/>
          <w:sz w:val="28"/>
          <w:szCs w:val="28"/>
        </w:rPr>
        <w:t>ed” will not be tested.</w:t>
      </w:r>
    </w:p>
    <w:p w:rsidR="003F24EC" w:rsidRPr="0099253E" w:rsidRDefault="003F24EC" w:rsidP="003F24EC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Payment Gateway will be tested.</w:t>
      </w:r>
    </w:p>
    <w:p w:rsidR="003F24EC" w:rsidRPr="0099253E" w:rsidRDefault="003F24EC" w:rsidP="003F24EC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Automation testing is not in scope.</w:t>
      </w:r>
    </w:p>
    <w:p w:rsidR="003F24EC" w:rsidRDefault="003F24EC" w:rsidP="003F24EC">
      <w:pPr>
        <w:rPr>
          <w:rFonts w:ascii="Garamond" w:hAnsi="Garamond"/>
          <w:b/>
          <w:sz w:val="36"/>
          <w:szCs w:val="36"/>
        </w:rPr>
      </w:pPr>
    </w:p>
    <w:p w:rsidR="003F24EC" w:rsidRDefault="003F24EC" w:rsidP="003F24EC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Test </w:t>
      </w:r>
      <w:proofErr w:type="gramStart"/>
      <w:r>
        <w:rPr>
          <w:rFonts w:ascii="Garamond" w:hAnsi="Garamond"/>
          <w:b/>
          <w:sz w:val="36"/>
          <w:szCs w:val="36"/>
        </w:rPr>
        <w:t>Environment</w:t>
      </w:r>
      <w:r w:rsidR="0099253E">
        <w:rPr>
          <w:rFonts w:ascii="Garamond" w:hAnsi="Garamond"/>
          <w:b/>
          <w:sz w:val="36"/>
          <w:szCs w:val="36"/>
        </w:rPr>
        <w:t>:-</w:t>
      </w:r>
      <w:proofErr w:type="gramEnd"/>
    </w:p>
    <w:p w:rsidR="0099253E" w:rsidRDefault="0099253E" w:rsidP="0099253E">
      <w:pPr>
        <w:pStyle w:val="ListParagraph"/>
        <w:rPr>
          <w:rFonts w:ascii="Garamond" w:hAnsi="Garamond"/>
          <w:b/>
          <w:sz w:val="36"/>
          <w:szCs w:val="36"/>
        </w:rPr>
      </w:pPr>
    </w:p>
    <w:p w:rsidR="003F24EC" w:rsidRPr="0099253E" w:rsidRDefault="003F24EC" w:rsidP="003F24EC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Operating System: Window 10.</w:t>
      </w:r>
    </w:p>
    <w:p w:rsidR="003F24EC" w:rsidRPr="0099253E" w:rsidRDefault="003F24EC" w:rsidP="003F24EC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proofErr w:type="gramStart"/>
      <w:r w:rsidRPr="0099253E">
        <w:rPr>
          <w:rFonts w:ascii="Garamond" w:hAnsi="Garamond"/>
          <w:sz w:val="28"/>
          <w:szCs w:val="28"/>
        </w:rPr>
        <w:t>Browser :</w:t>
      </w:r>
      <w:proofErr w:type="gramEnd"/>
      <w:r w:rsidRPr="0099253E">
        <w:rPr>
          <w:rFonts w:ascii="Garamond" w:hAnsi="Garamond"/>
          <w:sz w:val="28"/>
          <w:szCs w:val="28"/>
        </w:rPr>
        <w:t xml:space="preserve"> Google Chrome , Firefox , Edge.</w:t>
      </w:r>
    </w:p>
    <w:p w:rsidR="003F24EC" w:rsidRDefault="003F24EC" w:rsidP="003F24EC">
      <w:pPr>
        <w:rPr>
          <w:rFonts w:ascii="Garamond" w:hAnsi="Garamond"/>
          <w:b/>
          <w:sz w:val="36"/>
          <w:szCs w:val="36"/>
        </w:rPr>
      </w:pPr>
    </w:p>
    <w:p w:rsidR="003F24EC" w:rsidRDefault="003F24EC" w:rsidP="003F24EC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Tools:</w:t>
      </w:r>
    </w:p>
    <w:p w:rsidR="003F24EC" w:rsidRPr="0099253E" w:rsidRDefault="003F24EC" w:rsidP="003F24EC">
      <w:pPr>
        <w:pStyle w:val="ListParagraph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Following tools will be used in this project</w:t>
      </w:r>
    </w:p>
    <w:p w:rsidR="003F24EC" w:rsidRPr="0099253E" w:rsidRDefault="003F24EC" w:rsidP="003F24EC">
      <w:pPr>
        <w:pStyle w:val="ListParagraph"/>
        <w:numPr>
          <w:ilvl w:val="0"/>
          <w:numId w:val="28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Bug Tracking Tool</w:t>
      </w:r>
    </w:p>
    <w:p w:rsidR="003F24EC" w:rsidRPr="002051E5" w:rsidRDefault="003F24EC" w:rsidP="0099253E">
      <w:pPr>
        <w:pStyle w:val="ListParagraph"/>
        <w:numPr>
          <w:ilvl w:val="0"/>
          <w:numId w:val="28"/>
        </w:numPr>
        <w:rPr>
          <w:rFonts w:ascii="Garamond" w:hAnsi="Garamond"/>
          <w:sz w:val="36"/>
          <w:szCs w:val="36"/>
        </w:rPr>
      </w:pPr>
      <w:r w:rsidRPr="0099253E">
        <w:rPr>
          <w:rFonts w:ascii="Garamond" w:hAnsi="Garamond"/>
          <w:sz w:val="28"/>
          <w:szCs w:val="28"/>
        </w:rPr>
        <w:t>Word and Excel Documents</w:t>
      </w:r>
    </w:p>
    <w:p w:rsidR="003F24EC" w:rsidRDefault="003F24EC" w:rsidP="003F24EC">
      <w:pPr>
        <w:rPr>
          <w:rFonts w:ascii="Garamond" w:hAnsi="Garamond"/>
          <w:b/>
          <w:sz w:val="36"/>
          <w:szCs w:val="36"/>
        </w:rPr>
      </w:pPr>
    </w:p>
    <w:p w:rsidR="003F24EC" w:rsidRDefault="003F24EC" w:rsidP="003F24EC">
      <w:pPr>
        <w:rPr>
          <w:rFonts w:ascii="Garamond" w:hAnsi="Garamond"/>
          <w:b/>
          <w:sz w:val="36"/>
          <w:szCs w:val="36"/>
        </w:rPr>
      </w:pPr>
    </w:p>
    <w:p w:rsidR="003F24EC" w:rsidRDefault="003F24EC" w:rsidP="003F24EC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Test </w:t>
      </w:r>
      <w:proofErr w:type="gramStart"/>
      <w:r>
        <w:rPr>
          <w:rFonts w:ascii="Garamond" w:hAnsi="Garamond"/>
          <w:b/>
          <w:sz w:val="36"/>
          <w:szCs w:val="36"/>
        </w:rPr>
        <w:t>Schedule:-</w:t>
      </w:r>
      <w:proofErr w:type="gramEnd"/>
      <w:r>
        <w:rPr>
          <w:rFonts w:ascii="Garamond" w:hAnsi="Garamond"/>
          <w:b/>
          <w:sz w:val="36"/>
          <w:szCs w:val="36"/>
        </w:rPr>
        <w:t xml:space="preserve"> </w:t>
      </w:r>
    </w:p>
    <w:p w:rsidR="0099253E" w:rsidRPr="0099253E" w:rsidRDefault="0099253E" w:rsidP="0099253E">
      <w:pPr>
        <w:ind w:left="360"/>
        <w:rPr>
          <w:rFonts w:ascii="Garamond" w:hAnsi="Garamond"/>
          <w:b/>
          <w:sz w:val="36"/>
          <w:szCs w:val="36"/>
        </w:rPr>
      </w:pPr>
    </w:p>
    <w:p w:rsidR="003F24EC" w:rsidRDefault="003F24EC" w:rsidP="003F24EC">
      <w:pPr>
        <w:ind w:left="720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 xml:space="preserve">Test </w:t>
      </w:r>
      <w:proofErr w:type="gramStart"/>
      <w:r w:rsidRPr="0099253E">
        <w:rPr>
          <w:rFonts w:ascii="Garamond" w:hAnsi="Garamond"/>
          <w:b/>
          <w:sz w:val="28"/>
          <w:szCs w:val="28"/>
        </w:rPr>
        <w:t>planning :</w:t>
      </w:r>
      <w:proofErr w:type="gramEnd"/>
      <w:r w:rsidRPr="0099253E">
        <w:rPr>
          <w:rFonts w:ascii="Garamond" w:hAnsi="Garamond"/>
          <w:b/>
          <w:sz w:val="28"/>
          <w:szCs w:val="28"/>
        </w:rPr>
        <w:t xml:space="preserve"> </w:t>
      </w:r>
      <w:r w:rsidRPr="0099253E">
        <w:rPr>
          <w:rFonts w:ascii="Garamond" w:hAnsi="Garamond"/>
          <w:sz w:val="28"/>
          <w:szCs w:val="28"/>
        </w:rPr>
        <w:t>Start Date (dd/mm/</w:t>
      </w:r>
      <w:proofErr w:type="spellStart"/>
      <w:r w:rsidRPr="0099253E">
        <w:rPr>
          <w:rFonts w:ascii="Garamond" w:hAnsi="Garamond"/>
          <w:sz w:val="28"/>
          <w:szCs w:val="28"/>
        </w:rPr>
        <w:t>yy</w:t>
      </w:r>
      <w:proofErr w:type="spellEnd"/>
      <w:r w:rsidRPr="0099253E">
        <w:rPr>
          <w:rFonts w:ascii="Garamond" w:hAnsi="Garamond"/>
          <w:sz w:val="28"/>
          <w:szCs w:val="28"/>
        </w:rPr>
        <w:t>) – End Date (dd/mm/</w:t>
      </w:r>
      <w:proofErr w:type="spellStart"/>
      <w:r w:rsidRPr="0099253E">
        <w:rPr>
          <w:rFonts w:ascii="Garamond" w:hAnsi="Garamond"/>
          <w:sz w:val="28"/>
          <w:szCs w:val="28"/>
        </w:rPr>
        <w:t>yy</w:t>
      </w:r>
      <w:proofErr w:type="spellEnd"/>
      <w:r w:rsidRPr="0099253E">
        <w:rPr>
          <w:rFonts w:ascii="Garamond" w:hAnsi="Garamond"/>
          <w:sz w:val="28"/>
          <w:szCs w:val="28"/>
        </w:rPr>
        <w:t>).</w:t>
      </w:r>
    </w:p>
    <w:p w:rsidR="0099253E" w:rsidRPr="0099253E" w:rsidRDefault="0099253E" w:rsidP="003F24EC">
      <w:pPr>
        <w:ind w:left="720"/>
        <w:rPr>
          <w:rFonts w:ascii="Garamond" w:hAnsi="Garamond"/>
          <w:sz w:val="28"/>
          <w:szCs w:val="28"/>
        </w:rPr>
      </w:pPr>
    </w:p>
    <w:p w:rsidR="003F24EC" w:rsidRDefault="003F24EC" w:rsidP="003F24EC">
      <w:pPr>
        <w:ind w:left="720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 xml:space="preserve">Test Case </w:t>
      </w:r>
      <w:proofErr w:type="gramStart"/>
      <w:r w:rsidRPr="0099253E">
        <w:rPr>
          <w:rFonts w:ascii="Garamond" w:hAnsi="Garamond"/>
          <w:b/>
          <w:sz w:val="28"/>
          <w:szCs w:val="28"/>
        </w:rPr>
        <w:t>Development  :</w:t>
      </w:r>
      <w:proofErr w:type="gramEnd"/>
      <w:r w:rsidRPr="0099253E">
        <w:rPr>
          <w:rFonts w:ascii="Garamond" w:hAnsi="Garamond"/>
          <w:b/>
          <w:sz w:val="28"/>
          <w:szCs w:val="28"/>
        </w:rPr>
        <w:t xml:space="preserve"> </w:t>
      </w:r>
      <w:r w:rsidRPr="0099253E">
        <w:rPr>
          <w:rFonts w:ascii="Garamond" w:hAnsi="Garamond"/>
          <w:sz w:val="28"/>
          <w:szCs w:val="28"/>
        </w:rPr>
        <w:t>Start Date (dd/mm/</w:t>
      </w:r>
      <w:proofErr w:type="spellStart"/>
      <w:r w:rsidRPr="0099253E">
        <w:rPr>
          <w:rFonts w:ascii="Garamond" w:hAnsi="Garamond"/>
          <w:sz w:val="28"/>
          <w:szCs w:val="28"/>
        </w:rPr>
        <w:t>yy</w:t>
      </w:r>
      <w:proofErr w:type="spellEnd"/>
      <w:r w:rsidRPr="0099253E">
        <w:rPr>
          <w:rFonts w:ascii="Garamond" w:hAnsi="Garamond"/>
          <w:sz w:val="28"/>
          <w:szCs w:val="28"/>
        </w:rPr>
        <w:t>) – End Date (dd/mm/</w:t>
      </w:r>
      <w:proofErr w:type="spellStart"/>
      <w:r w:rsidRPr="0099253E">
        <w:rPr>
          <w:rFonts w:ascii="Garamond" w:hAnsi="Garamond"/>
          <w:sz w:val="28"/>
          <w:szCs w:val="28"/>
        </w:rPr>
        <w:t>yy</w:t>
      </w:r>
      <w:proofErr w:type="spellEnd"/>
      <w:r w:rsidRPr="0099253E">
        <w:rPr>
          <w:rFonts w:ascii="Garamond" w:hAnsi="Garamond"/>
          <w:sz w:val="28"/>
          <w:szCs w:val="28"/>
        </w:rPr>
        <w:t>).</w:t>
      </w:r>
    </w:p>
    <w:p w:rsidR="0099253E" w:rsidRPr="0099253E" w:rsidRDefault="0099253E" w:rsidP="003F24EC">
      <w:pPr>
        <w:ind w:left="720"/>
        <w:rPr>
          <w:rFonts w:ascii="Garamond" w:hAnsi="Garamond"/>
          <w:sz w:val="28"/>
          <w:szCs w:val="28"/>
        </w:rPr>
      </w:pPr>
    </w:p>
    <w:p w:rsidR="003F24EC" w:rsidRDefault="003F24EC" w:rsidP="003F24EC">
      <w:pPr>
        <w:ind w:left="720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 xml:space="preserve">Test </w:t>
      </w:r>
      <w:proofErr w:type="gramStart"/>
      <w:r w:rsidRPr="0099253E">
        <w:rPr>
          <w:rFonts w:ascii="Garamond" w:hAnsi="Garamond"/>
          <w:b/>
          <w:sz w:val="28"/>
          <w:szCs w:val="28"/>
        </w:rPr>
        <w:t>Execu</w:t>
      </w:r>
      <w:r w:rsidR="005F5DE3" w:rsidRPr="0099253E">
        <w:rPr>
          <w:rFonts w:ascii="Garamond" w:hAnsi="Garamond"/>
          <w:b/>
          <w:sz w:val="28"/>
          <w:szCs w:val="28"/>
        </w:rPr>
        <w:t>tion</w:t>
      </w:r>
      <w:r w:rsidRPr="0099253E">
        <w:rPr>
          <w:rFonts w:ascii="Garamond" w:hAnsi="Garamond"/>
          <w:b/>
          <w:sz w:val="28"/>
          <w:szCs w:val="28"/>
        </w:rPr>
        <w:t xml:space="preserve"> :</w:t>
      </w:r>
      <w:proofErr w:type="gramEnd"/>
      <w:r w:rsidRPr="0099253E">
        <w:rPr>
          <w:rFonts w:ascii="Garamond" w:hAnsi="Garamond"/>
          <w:b/>
          <w:sz w:val="28"/>
          <w:szCs w:val="28"/>
        </w:rPr>
        <w:t xml:space="preserve"> </w:t>
      </w:r>
      <w:r w:rsidRPr="0099253E">
        <w:rPr>
          <w:rFonts w:ascii="Garamond" w:hAnsi="Garamond"/>
          <w:sz w:val="28"/>
          <w:szCs w:val="28"/>
        </w:rPr>
        <w:t>Start Date (dd/mm/</w:t>
      </w:r>
      <w:proofErr w:type="spellStart"/>
      <w:r w:rsidRPr="0099253E">
        <w:rPr>
          <w:rFonts w:ascii="Garamond" w:hAnsi="Garamond"/>
          <w:sz w:val="28"/>
          <w:szCs w:val="28"/>
        </w:rPr>
        <w:t>yy</w:t>
      </w:r>
      <w:proofErr w:type="spellEnd"/>
      <w:r w:rsidRPr="0099253E">
        <w:rPr>
          <w:rFonts w:ascii="Garamond" w:hAnsi="Garamond"/>
          <w:sz w:val="28"/>
          <w:szCs w:val="28"/>
        </w:rPr>
        <w:t>) – End Date (dd/mm/</w:t>
      </w:r>
      <w:proofErr w:type="spellStart"/>
      <w:r w:rsidRPr="0099253E">
        <w:rPr>
          <w:rFonts w:ascii="Garamond" w:hAnsi="Garamond"/>
          <w:sz w:val="28"/>
          <w:szCs w:val="28"/>
        </w:rPr>
        <w:t>yy</w:t>
      </w:r>
      <w:proofErr w:type="spellEnd"/>
      <w:r w:rsidRPr="0099253E">
        <w:rPr>
          <w:rFonts w:ascii="Garamond" w:hAnsi="Garamond"/>
          <w:sz w:val="28"/>
          <w:szCs w:val="28"/>
        </w:rPr>
        <w:t>)</w:t>
      </w:r>
      <w:r w:rsidR="005F5DE3" w:rsidRPr="0099253E">
        <w:rPr>
          <w:rFonts w:ascii="Garamond" w:hAnsi="Garamond"/>
          <w:sz w:val="28"/>
          <w:szCs w:val="28"/>
        </w:rPr>
        <w:t>.</w:t>
      </w:r>
    </w:p>
    <w:p w:rsidR="0099253E" w:rsidRPr="0099253E" w:rsidRDefault="0099253E" w:rsidP="003F24EC">
      <w:pPr>
        <w:ind w:left="720"/>
        <w:rPr>
          <w:rFonts w:ascii="Garamond" w:hAnsi="Garamond"/>
          <w:sz w:val="28"/>
          <w:szCs w:val="28"/>
        </w:rPr>
      </w:pPr>
    </w:p>
    <w:p w:rsidR="005F5DE3" w:rsidRPr="0099253E" w:rsidRDefault="005F5DE3" w:rsidP="003F24EC">
      <w:pPr>
        <w:ind w:left="720"/>
        <w:rPr>
          <w:rFonts w:ascii="Garamond" w:hAnsi="Garamond"/>
          <w:b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 xml:space="preserve">Test </w:t>
      </w:r>
      <w:proofErr w:type="gramStart"/>
      <w:r w:rsidRPr="0099253E">
        <w:rPr>
          <w:rFonts w:ascii="Garamond" w:hAnsi="Garamond"/>
          <w:b/>
          <w:sz w:val="28"/>
          <w:szCs w:val="28"/>
        </w:rPr>
        <w:t>Closure :</w:t>
      </w:r>
      <w:proofErr w:type="gramEnd"/>
      <w:r w:rsidRPr="0099253E">
        <w:rPr>
          <w:rFonts w:ascii="Garamond" w:hAnsi="Garamond"/>
          <w:b/>
          <w:sz w:val="28"/>
          <w:szCs w:val="28"/>
        </w:rPr>
        <w:t xml:space="preserve"> </w:t>
      </w:r>
      <w:r w:rsidRPr="0099253E">
        <w:rPr>
          <w:rFonts w:ascii="Garamond" w:hAnsi="Garamond"/>
          <w:sz w:val="28"/>
          <w:szCs w:val="28"/>
        </w:rPr>
        <w:t>Date</w:t>
      </w:r>
      <w:r w:rsidRPr="0099253E">
        <w:rPr>
          <w:rFonts w:ascii="Garamond" w:hAnsi="Garamond"/>
          <w:b/>
          <w:sz w:val="28"/>
          <w:szCs w:val="28"/>
        </w:rPr>
        <w:t xml:space="preserve"> </w:t>
      </w:r>
    </w:p>
    <w:p w:rsidR="005F5DE3" w:rsidRDefault="005F5DE3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5F5DE3" w:rsidRDefault="005F5DE3" w:rsidP="005F5DE3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Test </w:t>
      </w:r>
      <w:proofErr w:type="gramStart"/>
      <w:r>
        <w:rPr>
          <w:rFonts w:ascii="Garamond" w:hAnsi="Garamond"/>
          <w:b/>
          <w:sz w:val="36"/>
          <w:szCs w:val="36"/>
        </w:rPr>
        <w:t>Responsibilities:-</w:t>
      </w:r>
      <w:proofErr w:type="gramEnd"/>
      <w:r>
        <w:rPr>
          <w:rFonts w:ascii="Garamond" w:hAnsi="Garamond"/>
          <w:b/>
          <w:sz w:val="36"/>
          <w:szCs w:val="36"/>
        </w:rPr>
        <w:t xml:space="preserve"> </w:t>
      </w:r>
    </w:p>
    <w:p w:rsidR="002051E5" w:rsidRDefault="002051E5" w:rsidP="002051E5">
      <w:pPr>
        <w:pStyle w:val="ListParagraph"/>
        <w:rPr>
          <w:rFonts w:ascii="Garamond" w:hAnsi="Garamond"/>
          <w:b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410"/>
        <w:gridCol w:w="4535"/>
      </w:tblGrid>
      <w:tr w:rsidR="005F5DE3" w:rsidRPr="0099253E" w:rsidTr="005F5DE3">
        <w:tc>
          <w:tcPr>
            <w:tcW w:w="1685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b/>
                <w:sz w:val="28"/>
                <w:szCs w:val="28"/>
              </w:rPr>
            </w:pPr>
            <w:r w:rsidRPr="0099253E">
              <w:rPr>
                <w:rFonts w:ascii="Garamond" w:hAnsi="Garamond"/>
                <w:b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b/>
                <w:sz w:val="28"/>
                <w:szCs w:val="28"/>
              </w:rPr>
            </w:pPr>
            <w:r w:rsidRPr="0099253E">
              <w:rPr>
                <w:rFonts w:ascii="Garamond" w:hAnsi="Garamond"/>
                <w:b/>
                <w:sz w:val="28"/>
                <w:szCs w:val="28"/>
              </w:rPr>
              <w:t>Role</w:t>
            </w:r>
          </w:p>
        </w:tc>
        <w:tc>
          <w:tcPr>
            <w:tcW w:w="4535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b/>
                <w:sz w:val="28"/>
                <w:szCs w:val="28"/>
              </w:rPr>
            </w:pPr>
            <w:r w:rsidRPr="0099253E">
              <w:rPr>
                <w:rFonts w:ascii="Garamond" w:hAnsi="Garamond"/>
                <w:b/>
                <w:sz w:val="28"/>
                <w:szCs w:val="28"/>
              </w:rPr>
              <w:t>Responsib</w:t>
            </w:r>
            <w:r w:rsidR="0099253E">
              <w:rPr>
                <w:rFonts w:ascii="Garamond" w:hAnsi="Garamond"/>
                <w:b/>
                <w:sz w:val="28"/>
                <w:szCs w:val="28"/>
              </w:rPr>
              <w:t>i</w:t>
            </w:r>
            <w:r w:rsidRPr="0099253E">
              <w:rPr>
                <w:rFonts w:ascii="Garamond" w:hAnsi="Garamond"/>
                <w:b/>
                <w:sz w:val="28"/>
                <w:szCs w:val="28"/>
              </w:rPr>
              <w:t>lities</w:t>
            </w:r>
          </w:p>
        </w:tc>
      </w:tr>
      <w:tr w:rsidR="005F5DE3" w:rsidRPr="0099253E" w:rsidTr="005F5DE3">
        <w:tc>
          <w:tcPr>
            <w:tcW w:w="1685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Mr. ------</w:t>
            </w:r>
          </w:p>
        </w:tc>
        <w:tc>
          <w:tcPr>
            <w:tcW w:w="2410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Test Manager</w:t>
            </w:r>
          </w:p>
        </w:tc>
        <w:tc>
          <w:tcPr>
            <w:tcW w:w="4535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Escalations</w:t>
            </w:r>
          </w:p>
        </w:tc>
      </w:tr>
      <w:tr w:rsidR="005F5DE3" w:rsidRPr="0099253E" w:rsidTr="005F5DE3">
        <w:tc>
          <w:tcPr>
            <w:tcW w:w="1685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Ms. ------</w:t>
            </w:r>
          </w:p>
        </w:tc>
        <w:tc>
          <w:tcPr>
            <w:tcW w:w="2410" w:type="dxa"/>
          </w:tcPr>
          <w:p w:rsidR="005F5DE3" w:rsidRPr="0099253E" w:rsidRDefault="005F5DE3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 xml:space="preserve">Test Lead </w:t>
            </w:r>
          </w:p>
        </w:tc>
        <w:tc>
          <w:tcPr>
            <w:tcW w:w="4535" w:type="dxa"/>
          </w:tcPr>
          <w:p w:rsidR="005F5DE3" w:rsidRPr="0099253E" w:rsidRDefault="005F5DE3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Create test plan and get the client signoffs</w:t>
            </w:r>
          </w:p>
          <w:p w:rsidR="005F5DE3" w:rsidRPr="0099253E" w:rsidRDefault="005F5DE3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Interact with the application. Create and execute the test cases.</w:t>
            </w:r>
          </w:p>
          <w:p w:rsidR="005F5DE3" w:rsidRPr="0099253E" w:rsidRDefault="005F5DE3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Report defects</w:t>
            </w:r>
          </w:p>
          <w:p w:rsidR="005F5DE3" w:rsidRPr="0099253E" w:rsidRDefault="005F5DE3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Coordinate the test execution. Verify validity of the issue update being reported.</w:t>
            </w:r>
          </w:p>
          <w:p w:rsidR="005F5DE3" w:rsidRPr="0099253E" w:rsidRDefault="005F5DE3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Submit daily issue updates and summary defect report to be client</w:t>
            </w:r>
          </w:p>
          <w:p w:rsidR="005F5DE3" w:rsidRPr="0099253E" w:rsidRDefault="005F5DE3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At</w:t>
            </w:r>
            <w:r w:rsidR="0099253E">
              <w:rPr>
                <w:rFonts w:ascii="Garamond" w:hAnsi="Garamond"/>
                <w:sz w:val="28"/>
                <w:szCs w:val="28"/>
              </w:rPr>
              <w:t>t</w:t>
            </w:r>
            <w:r w:rsidRPr="0099253E">
              <w:rPr>
                <w:rFonts w:ascii="Garamond" w:hAnsi="Garamond"/>
                <w:sz w:val="28"/>
                <w:szCs w:val="28"/>
              </w:rPr>
              <w:t>en</w:t>
            </w:r>
            <w:r w:rsidR="0099253E">
              <w:rPr>
                <w:rFonts w:ascii="Garamond" w:hAnsi="Garamond"/>
                <w:sz w:val="28"/>
                <w:szCs w:val="28"/>
              </w:rPr>
              <w:t>d</w:t>
            </w:r>
            <w:r w:rsidRPr="0099253E">
              <w:rPr>
                <w:rFonts w:ascii="Garamond" w:hAnsi="Garamond"/>
                <w:sz w:val="28"/>
                <w:szCs w:val="28"/>
              </w:rPr>
              <w:t xml:space="preserve"> any meeting with client.</w:t>
            </w:r>
          </w:p>
        </w:tc>
      </w:tr>
      <w:tr w:rsidR="00783C69" w:rsidRPr="0099253E" w:rsidTr="005F5DE3">
        <w:tc>
          <w:tcPr>
            <w:tcW w:w="1685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410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Senior Test Engineer</w:t>
            </w:r>
          </w:p>
        </w:tc>
        <w:tc>
          <w:tcPr>
            <w:tcW w:w="4535" w:type="dxa"/>
          </w:tcPr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 xml:space="preserve">Interact with the application </w:t>
            </w:r>
          </w:p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Create and Execute the Test Cases.</w:t>
            </w:r>
          </w:p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Report Defects</w:t>
            </w:r>
          </w:p>
        </w:tc>
      </w:tr>
      <w:tr w:rsidR="00783C69" w:rsidRPr="0099253E" w:rsidTr="005F5DE3">
        <w:tc>
          <w:tcPr>
            <w:tcW w:w="1685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Test Engin</w:t>
            </w:r>
            <w:r w:rsidR="0099253E">
              <w:rPr>
                <w:rFonts w:ascii="Garamond" w:hAnsi="Garamond"/>
                <w:sz w:val="28"/>
                <w:szCs w:val="28"/>
              </w:rPr>
              <w:t>e</w:t>
            </w:r>
            <w:r w:rsidRPr="0099253E">
              <w:rPr>
                <w:rFonts w:ascii="Garamond" w:hAnsi="Garamond"/>
                <w:sz w:val="28"/>
                <w:szCs w:val="28"/>
              </w:rPr>
              <w:t>er</w:t>
            </w:r>
          </w:p>
        </w:tc>
        <w:tc>
          <w:tcPr>
            <w:tcW w:w="4535" w:type="dxa"/>
          </w:tcPr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Interact with application.</w:t>
            </w:r>
          </w:p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Execute the Test Cases.</w:t>
            </w:r>
          </w:p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Report defects.</w:t>
            </w:r>
          </w:p>
          <w:p w:rsidR="00783C69" w:rsidRPr="0099253E" w:rsidRDefault="00783C69" w:rsidP="00783C69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</w:p>
        </w:tc>
      </w:tr>
      <w:tr w:rsidR="00783C69" w:rsidRPr="0099253E" w:rsidTr="005F5DE3">
        <w:tc>
          <w:tcPr>
            <w:tcW w:w="1685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 xml:space="preserve">Developer </w:t>
            </w:r>
          </w:p>
        </w:tc>
        <w:tc>
          <w:tcPr>
            <w:tcW w:w="4535" w:type="dxa"/>
          </w:tcPr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Bug fixing and providing support during testing</w:t>
            </w:r>
          </w:p>
        </w:tc>
      </w:tr>
      <w:tr w:rsidR="00783C69" w:rsidRPr="0099253E" w:rsidTr="005F5DE3">
        <w:tc>
          <w:tcPr>
            <w:tcW w:w="1685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783C69" w:rsidRPr="0099253E" w:rsidRDefault="00783C69" w:rsidP="005F5DE3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>Sever Admin</w:t>
            </w:r>
          </w:p>
        </w:tc>
        <w:tc>
          <w:tcPr>
            <w:tcW w:w="4535" w:type="dxa"/>
          </w:tcPr>
          <w:p w:rsidR="00783C69" w:rsidRPr="0099253E" w:rsidRDefault="00783C69" w:rsidP="005F5DE3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99253E">
              <w:rPr>
                <w:rFonts w:ascii="Garamond" w:hAnsi="Garamond"/>
                <w:sz w:val="28"/>
                <w:szCs w:val="28"/>
              </w:rPr>
              <w:t xml:space="preserve">Responsible for maintaining the test Environment </w:t>
            </w:r>
          </w:p>
        </w:tc>
      </w:tr>
    </w:tbl>
    <w:p w:rsidR="005F5DE3" w:rsidRPr="0099253E" w:rsidRDefault="005F5DE3" w:rsidP="005F5DE3">
      <w:pPr>
        <w:pStyle w:val="ListParagraph"/>
        <w:rPr>
          <w:rFonts w:ascii="Garamond" w:hAnsi="Garamond"/>
          <w:b/>
          <w:sz w:val="28"/>
          <w:szCs w:val="28"/>
        </w:rPr>
      </w:pPr>
    </w:p>
    <w:p w:rsidR="003F24EC" w:rsidRPr="003F24EC" w:rsidRDefault="003F24EC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3F24EC" w:rsidRDefault="003F24EC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2051E5" w:rsidRDefault="002051E5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2051E5" w:rsidRDefault="002051E5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99253E" w:rsidRDefault="0099253E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2051E5" w:rsidRPr="003F24EC" w:rsidRDefault="002051E5" w:rsidP="003F24EC">
      <w:pPr>
        <w:ind w:left="720"/>
        <w:rPr>
          <w:rFonts w:ascii="Garamond" w:hAnsi="Garamond"/>
          <w:b/>
          <w:sz w:val="36"/>
          <w:szCs w:val="36"/>
        </w:rPr>
      </w:pPr>
    </w:p>
    <w:p w:rsidR="00385032" w:rsidRDefault="00783C69" w:rsidP="00783C69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Test Approach/</w:t>
      </w:r>
      <w:proofErr w:type="gramStart"/>
      <w:r>
        <w:rPr>
          <w:rFonts w:ascii="Garamond" w:hAnsi="Garamond"/>
          <w:b/>
          <w:sz w:val="36"/>
          <w:szCs w:val="36"/>
        </w:rPr>
        <w:t>Strategy:-</w:t>
      </w:r>
      <w:proofErr w:type="gramEnd"/>
    </w:p>
    <w:p w:rsidR="0099253E" w:rsidRDefault="0099253E" w:rsidP="0099253E">
      <w:pPr>
        <w:pStyle w:val="ListParagraph"/>
        <w:rPr>
          <w:rFonts w:ascii="Garamond" w:hAnsi="Garamond"/>
          <w:b/>
          <w:sz w:val="36"/>
          <w:szCs w:val="36"/>
        </w:rPr>
      </w:pPr>
    </w:p>
    <w:p w:rsidR="00783C69" w:rsidRPr="0099253E" w:rsidRDefault="00783C69" w:rsidP="00783C69">
      <w:pPr>
        <w:pStyle w:val="ListParagraph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Manual testing will used to test all the features/functionalities of the OpenCart </w:t>
      </w:r>
      <w:proofErr w:type="gramStart"/>
      <w:r w:rsidRPr="0099253E">
        <w:rPr>
          <w:rFonts w:ascii="Garamond" w:hAnsi="Garamond"/>
          <w:sz w:val="28"/>
          <w:szCs w:val="28"/>
        </w:rPr>
        <w:t>application .</w:t>
      </w:r>
      <w:proofErr w:type="gramEnd"/>
      <w:r w:rsidRPr="0099253E">
        <w:rPr>
          <w:rFonts w:ascii="Garamond" w:hAnsi="Garamond"/>
          <w:sz w:val="28"/>
          <w:szCs w:val="28"/>
        </w:rPr>
        <w:t xml:space="preserve"> As a part of functional </w:t>
      </w:r>
      <w:proofErr w:type="gramStart"/>
      <w:r w:rsidRPr="0099253E">
        <w:rPr>
          <w:rFonts w:ascii="Garamond" w:hAnsi="Garamond"/>
          <w:sz w:val="28"/>
          <w:szCs w:val="28"/>
        </w:rPr>
        <w:t>testing ,</w:t>
      </w:r>
      <w:proofErr w:type="gramEnd"/>
      <w:r w:rsidRPr="0099253E">
        <w:rPr>
          <w:rFonts w:ascii="Garamond" w:hAnsi="Garamond"/>
          <w:sz w:val="28"/>
          <w:szCs w:val="28"/>
        </w:rPr>
        <w:t xml:space="preserve"> following approach will be followed.</w:t>
      </w:r>
    </w:p>
    <w:p w:rsidR="00783C69" w:rsidRPr="0099253E" w:rsidRDefault="00783C69" w:rsidP="00783C69">
      <w:pPr>
        <w:pStyle w:val="ListParagraph"/>
        <w:rPr>
          <w:rFonts w:ascii="Garamond" w:hAnsi="Garamond"/>
          <w:b/>
          <w:sz w:val="28"/>
          <w:szCs w:val="28"/>
        </w:rPr>
      </w:pPr>
    </w:p>
    <w:p w:rsidR="00783C69" w:rsidRPr="0099253E" w:rsidRDefault="00783C69" w:rsidP="00783C69">
      <w:pPr>
        <w:pStyle w:val="ListParagraph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 xml:space="preserve">Step#1 – </w:t>
      </w:r>
      <w:r w:rsidRPr="0099253E">
        <w:rPr>
          <w:rFonts w:ascii="Garamond" w:hAnsi="Garamond"/>
          <w:sz w:val="28"/>
          <w:szCs w:val="28"/>
        </w:rPr>
        <w:t xml:space="preserve">Creation of the test Scenarios and Test Cases for the different </w:t>
      </w:r>
      <w:r w:rsidR="00CF2D7F" w:rsidRPr="0099253E">
        <w:rPr>
          <w:rFonts w:ascii="Garamond" w:hAnsi="Garamond"/>
          <w:sz w:val="28"/>
          <w:szCs w:val="28"/>
        </w:rPr>
        <w:t xml:space="preserve">features in </w:t>
      </w:r>
      <w:proofErr w:type="gramStart"/>
      <w:r w:rsidR="00CF2D7F" w:rsidRPr="0099253E">
        <w:rPr>
          <w:rFonts w:ascii="Garamond" w:hAnsi="Garamond"/>
          <w:sz w:val="28"/>
          <w:szCs w:val="28"/>
        </w:rPr>
        <w:t xml:space="preserve">scope </w:t>
      </w:r>
      <w:r w:rsidRPr="0099253E">
        <w:rPr>
          <w:rFonts w:ascii="Garamond" w:hAnsi="Garamond"/>
          <w:sz w:val="28"/>
          <w:szCs w:val="28"/>
        </w:rPr>
        <w:t xml:space="preserve"> </w:t>
      </w:r>
      <w:r w:rsidR="00CF2D7F" w:rsidRPr="0099253E">
        <w:rPr>
          <w:rFonts w:ascii="Garamond" w:hAnsi="Garamond"/>
          <w:sz w:val="28"/>
          <w:szCs w:val="28"/>
        </w:rPr>
        <w:t>(</w:t>
      </w:r>
      <w:proofErr w:type="gramEnd"/>
      <w:r w:rsidR="00CF2D7F" w:rsidRPr="0099253E">
        <w:rPr>
          <w:rFonts w:ascii="Garamond" w:hAnsi="Garamond"/>
          <w:sz w:val="28"/>
          <w:szCs w:val="28"/>
        </w:rPr>
        <w:t>Refer section 3. Features to be tested.)</w:t>
      </w:r>
    </w:p>
    <w:p w:rsidR="00CF2D7F" w:rsidRPr="0099253E" w:rsidRDefault="00CF2D7F" w:rsidP="00CF2D7F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 We will apply several Test Desig</w:t>
      </w:r>
      <w:r w:rsidR="002051E5" w:rsidRPr="0099253E">
        <w:rPr>
          <w:rFonts w:ascii="Garamond" w:hAnsi="Garamond"/>
          <w:sz w:val="28"/>
          <w:szCs w:val="28"/>
        </w:rPr>
        <w:t>n</w:t>
      </w:r>
      <w:r w:rsidRPr="0099253E">
        <w:rPr>
          <w:rFonts w:ascii="Garamond" w:hAnsi="Garamond"/>
          <w:sz w:val="28"/>
          <w:szCs w:val="28"/>
        </w:rPr>
        <w:t>ing techniques while creating Test Cases.</w:t>
      </w:r>
    </w:p>
    <w:p w:rsidR="00CF2D7F" w:rsidRPr="0099253E" w:rsidRDefault="00CF2D7F" w:rsidP="00CF2D7F">
      <w:pPr>
        <w:pStyle w:val="ListParagraph"/>
        <w:ind w:left="1440"/>
        <w:rPr>
          <w:rFonts w:ascii="Garamond" w:hAnsi="Garamond"/>
          <w:sz w:val="28"/>
          <w:szCs w:val="28"/>
        </w:rPr>
      </w:pPr>
    </w:p>
    <w:p w:rsidR="00CF2D7F" w:rsidRPr="0099253E" w:rsidRDefault="00CF2D7F" w:rsidP="00CF2D7F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Equivalence Class Partition</w:t>
      </w:r>
    </w:p>
    <w:p w:rsidR="00CF2D7F" w:rsidRPr="0099253E" w:rsidRDefault="00CF2D7F" w:rsidP="00CF2D7F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Boundary Vale Analysis</w:t>
      </w:r>
    </w:p>
    <w:p w:rsidR="00CF2D7F" w:rsidRPr="0099253E" w:rsidRDefault="00CF2D7F" w:rsidP="00CF2D7F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Decision Table Testing</w:t>
      </w:r>
    </w:p>
    <w:p w:rsidR="00CF2D7F" w:rsidRPr="0099253E" w:rsidRDefault="00CF2D7F" w:rsidP="00CF2D7F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State Transition Tes</w:t>
      </w:r>
      <w:r w:rsidR="002051E5" w:rsidRPr="0099253E">
        <w:rPr>
          <w:rFonts w:ascii="Garamond" w:hAnsi="Garamond"/>
          <w:sz w:val="28"/>
          <w:szCs w:val="28"/>
        </w:rPr>
        <w:t>t</w:t>
      </w:r>
      <w:r w:rsidRPr="0099253E">
        <w:rPr>
          <w:rFonts w:ascii="Garamond" w:hAnsi="Garamond"/>
          <w:sz w:val="28"/>
          <w:szCs w:val="28"/>
        </w:rPr>
        <w:t>ing</w:t>
      </w:r>
    </w:p>
    <w:p w:rsidR="00CF2D7F" w:rsidRPr="0099253E" w:rsidRDefault="00CF2D7F" w:rsidP="00CF2D7F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Use Case Tes</w:t>
      </w:r>
      <w:r w:rsidR="002051E5" w:rsidRPr="0099253E">
        <w:rPr>
          <w:rFonts w:ascii="Garamond" w:hAnsi="Garamond"/>
          <w:sz w:val="28"/>
          <w:szCs w:val="28"/>
        </w:rPr>
        <w:t>t</w:t>
      </w:r>
      <w:r w:rsidRPr="0099253E">
        <w:rPr>
          <w:rFonts w:ascii="Garamond" w:hAnsi="Garamond"/>
          <w:sz w:val="28"/>
          <w:szCs w:val="28"/>
        </w:rPr>
        <w:t>ing.</w:t>
      </w:r>
    </w:p>
    <w:p w:rsidR="002051E5" w:rsidRPr="0099253E" w:rsidRDefault="002051E5" w:rsidP="00CF2D7F">
      <w:pPr>
        <w:rPr>
          <w:rFonts w:ascii="Garamond" w:hAnsi="Garamond"/>
          <w:sz w:val="28"/>
          <w:szCs w:val="28"/>
        </w:rPr>
      </w:pPr>
    </w:p>
    <w:p w:rsidR="00CF2D7F" w:rsidRPr="0099253E" w:rsidRDefault="00CF2D7F" w:rsidP="00CF2D7F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We also use our exper</w:t>
      </w:r>
      <w:r w:rsidR="00376BF6" w:rsidRPr="0099253E">
        <w:rPr>
          <w:rFonts w:ascii="Garamond" w:hAnsi="Garamond"/>
          <w:sz w:val="28"/>
          <w:szCs w:val="28"/>
        </w:rPr>
        <w:t xml:space="preserve">tise in creating Test Cases by applying the </w:t>
      </w:r>
      <w:proofErr w:type="gramStart"/>
      <w:r w:rsidR="00376BF6" w:rsidRPr="0099253E">
        <w:rPr>
          <w:rFonts w:ascii="Garamond" w:hAnsi="Garamond"/>
          <w:sz w:val="28"/>
          <w:szCs w:val="28"/>
        </w:rPr>
        <w:t>below :</w:t>
      </w:r>
      <w:proofErr w:type="gramEnd"/>
    </w:p>
    <w:p w:rsidR="00376BF6" w:rsidRPr="0099253E" w:rsidRDefault="001A5AA0" w:rsidP="001A5AA0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Error Guessing </w:t>
      </w:r>
    </w:p>
    <w:p w:rsidR="001A5AA0" w:rsidRPr="0099253E" w:rsidRDefault="001A5AA0" w:rsidP="001A5AA0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Exploratory Testing </w:t>
      </w:r>
    </w:p>
    <w:p w:rsidR="00385032" w:rsidRPr="0099253E" w:rsidRDefault="00385032" w:rsidP="001A5AA0">
      <w:pPr>
        <w:rPr>
          <w:rFonts w:ascii="Garamond" w:hAnsi="Garamond"/>
          <w:sz w:val="28"/>
          <w:szCs w:val="28"/>
        </w:rPr>
      </w:pPr>
    </w:p>
    <w:p w:rsidR="001A5AA0" w:rsidRPr="0099253E" w:rsidRDefault="001A5AA0" w:rsidP="001A5AA0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We prioritize the Test Cases</w:t>
      </w:r>
      <w:r w:rsidR="0053542A">
        <w:rPr>
          <w:rFonts w:ascii="Garamond" w:hAnsi="Garamond"/>
          <w:sz w:val="28"/>
          <w:szCs w:val="28"/>
        </w:rPr>
        <w:t>.</w:t>
      </w:r>
    </w:p>
    <w:p w:rsidR="001A5AA0" w:rsidRPr="0099253E" w:rsidRDefault="001A5AA0" w:rsidP="001A5AA0">
      <w:pPr>
        <w:pStyle w:val="ListParagraph"/>
        <w:rPr>
          <w:rFonts w:ascii="Garamond" w:hAnsi="Garamond"/>
          <w:b/>
          <w:sz w:val="28"/>
          <w:szCs w:val="28"/>
        </w:rPr>
      </w:pPr>
    </w:p>
    <w:p w:rsidR="001A5AA0" w:rsidRPr="0099253E" w:rsidRDefault="001A5AA0" w:rsidP="001A5AA0">
      <w:p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>Step#</w:t>
      </w:r>
      <w:proofErr w:type="gramStart"/>
      <w:r w:rsidR="002051E5" w:rsidRPr="0099253E">
        <w:rPr>
          <w:rFonts w:ascii="Garamond" w:hAnsi="Garamond"/>
          <w:b/>
          <w:sz w:val="28"/>
          <w:szCs w:val="28"/>
        </w:rPr>
        <w:t>2</w:t>
      </w:r>
      <w:r w:rsidRPr="0099253E">
        <w:rPr>
          <w:rFonts w:ascii="Garamond" w:hAnsi="Garamond"/>
          <w:b/>
          <w:sz w:val="28"/>
          <w:szCs w:val="28"/>
        </w:rPr>
        <w:t xml:space="preserve"> </w:t>
      </w:r>
      <w:r w:rsidRPr="0099253E">
        <w:rPr>
          <w:rFonts w:ascii="Garamond" w:hAnsi="Garamond"/>
          <w:sz w:val="28"/>
          <w:szCs w:val="28"/>
        </w:rPr>
        <w:t>:</w:t>
      </w:r>
      <w:proofErr w:type="gramEnd"/>
      <w:r w:rsidRPr="0099253E">
        <w:rPr>
          <w:rFonts w:ascii="Garamond" w:hAnsi="Garamond"/>
          <w:sz w:val="28"/>
          <w:szCs w:val="28"/>
        </w:rPr>
        <w:t>-  our Testing process, when we get an Application for testing:</w:t>
      </w:r>
    </w:p>
    <w:p w:rsidR="001A5AA0" w:rsidRPr="0099253E" w:rsidRDefault="001A5AA0" w:rsidP="001A5AA0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proofErr w:type="gramStart"/>
      <w:r w:rsidRPr="0099253E">
        <w:rPr>
          <w:rFonts w:ascii="Garamond" w:hAnsi="Garamond"/>
          <w:sz w:val="28"/>
          <w:szCs w:val="28"/>
        </w:rPr>
        <w:t>Firstly ,</w:t>
      </w:r>
      <w:proofErr w:type="gramEnd"/>
      <w:r w:rsidRPr="0099253E">
        <w:rPr>
          <w:rFonts w:ascii="Garamond" w:hAnsi="Garamond"/>
          <w:sz w:val="28"/>
          <w:szCs w:val="28"/>
        </w:rPr>
        <w:t xml:space="preserve"> we will perform smoke Testing to check whether the d</w:t>
      </w:r>
      <w:r w:rsidR="002051E5" w:rsidRPr="0099253E">
        <w:rPr>
          <w:rFonts w:ascii="Garamond" w:hAnsi="Garamond"/>
          <w:sz w:val="28"/>
          <w:szCs w:val="28"/>
        </w:rPr>
        <w:t>i</w:t>
      </w:r>
      <w:r w:rsidRPr="0099253E">
        <w:rPr>
          <w:rFonts w:ascii="Garamond" w:hAnsi="Garamond"/>
          <w:sz w:val="28"/>
          <w:szCs w:val="28"/>
        </w:rPr>
        <w:t>fferent and important functionalities of the application are working.</w:t>
      </w:r>
    </w:p>
    <w:p w:rsidR="001A5AA0" w:rsidRPr="0099253E" w:rsidRDefault="001A5AA0" w:rsidP="001A5AA0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We reject the build, if the Smoke Testing fails and will wait for the stable build before performing in depth testing of the application </w:t>
      </w:r>
      <w:proofErr w:type="gramStart"/>
      <w:r w:rsidRPr="0099253E">
        <w:rPr>
          <w:rFonts w:ascii="Garamond" w:hAnsi="Garamond"/>
          <w:sz w:val="28"/>
          <w:szCs w:val="28"/>
        </w:rPr>
        <w:t>functionalities .</w:t>
      </w:r>
      <w:proofErr w:type="gramEnd"/>
    </w:p>
    <w:p w:rsidR="001A5AA0" w:rsidRPr="0099253E" w:rsidRDefault="001A5AA0" w:rsidP="001A5AA0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Once we receive a stable </w:t>
      </w:r>
      <w:proofErr w:type="gramStart"/>
      <w:r w:rsidRPr="0099253E">
        <w:rPr>
          <w:rFonts w:ascii="Garamond" w:hAnsi="Garamond"/>
          <w:sz w:val="28"/>
          <w:szCs w:val="28"/>
        </w:rPr>
        <w:t>build ,</w:t>
      </w:r>
      <w:proofErr w:type="gramEnd"/>
      <w:r w:rsidRPr="0099253E">
        <w:rPr>
          <w:rFonts w:ascii="Garamond" w:hAnsi="Garamond"/>
          <w:sz w:val="28"/>
          <w:szCs w:val="28"/>
        </w:rPr>
        <w:t xml:space="preserve"> Which passes smoke tes</w:t>
      </w:r>
      <w:r w:rsidR="002051E5" w:rsidRPr="0099253E">
        <w:rPr>
          <w:rFonts w:ascii="Garamond" w:hAnsi="Garamond"/>
          <w:sz w:val="28"/>
          <w:szCs w:val="28"/>
        </w:rPr>
        <w:t>t</w:t>
      </w:r>
      <w:r w:rsidRPr="0099253E">
        <w:rPr>
          <w:rFonts w:ascii="Garamond" w:hAnsi="Garamond"/>
          <w:sz w:val="28"/>
          <w:szCs w:val="28"/>
        </w:rPr>
        <w:t>ing , we perform in depth testing using the Test Cases Created.</w:t>
      </w:r>
    </w:p>
    <w:p w:rsidR="001A5AA0" w:rsidRPr="0099253E" w:rsidRDefault="001A5AA0" w:rsidP="001A5AA0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Multiple Test Resources will be testing the same application on Multiple Support Environment simultaneously.</w:t>
      </w:r>
    </w:p>
    <w:p w:rsidR="001A5AA0" w:rsidRPr="0099253E" w:rsidRDefault="001A5AA0" w:rsidP="001A5AA0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We then report the bugs in bug tracking tool and send dev. Management the defect found on that day in a status </w:t>
      </w:r>
      <w:r w:rsidR="00F527DA" w:rsidRPr="0099253E">
        <w:rPr>
          <w:rFonts w:ascii="Garamond" w:hAnsi="Garamond"/>
          <w:sz w:val="28"/>
          <w:szCs w:val="28"/>
        </w:rPr>
        <w:t>end of the email.</w:t>
      </w:r>
    </w:p>
    <w:p w:rsidR="0099253E" w:rsidRPr="0099253E" w:rsidRDefault="00F527DA" w:rsidP="0099253E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As part of the </w:t>
      </w:r>
      <w:proofErr w:type="gramStart"/>
      <w:r w:rsidRPr="0099253E">
        <w:rPr>
          <w:rFonts w:ascii="Garamond" w:hAnsi="Garamond"/>
          <w:sz w:val="28"/>
          <w:szCs w:val="28"/>
        </w:rPr>
        <w:t>Testing ,</w:t>
      </w:r>
      <w:proofErr w:type="gramEnd"/>
      <w:r w:rsidRPr="0099253E">
        <w:rPr>
          <w:rFonts w:ascii="Garamond" w:hAnsi="Garamond"/>
          <w:sz w:val="28"/>
          <w:szCs w:val="28"/>
        </w:rPr>
        <w:t xml:space="preserve"> we will perform the below types of Testing : </w:t>
      </w:r>
    </w:p>
    <w:p w:rsidR="00F527DA" w:rsidRPr="0099253E" w:rsidRDefault="00F527DA" w:rsidP="00F527DA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Smoke Testing and Sanity Testing </w:t>
      </w:r>
    </w:p>
    <w:p w:rsidR="00F527DA" w:rsidRPr="0099253E" w:rsidRDefault="00F527DA" w:rsidP="00F527DA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Regression Testing and Retesting </w:t>
      </w:r>
    </w:p>
    <w:p w:rsidR="00F527DA" w:rsidRPr="0099253E" w:rsidRDefault="00F527DA" w:rsidP="00F527DA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Usability </w:t>
      </w:r>
      <w:proofErr w:type="gramStart"/>
      <w:r w:rsidRPr="0099253E">
        <w:rPr>
          <w:rFonts w:ascii="Garamond" w:hAnsi="Garamond"/>
          <w:sz w:val="28"/>
          <w:szCs w:val="28"/>
        </w:rPr>
        <w:t>Testing ,</w:t>
      </w:r>
      <w:proofErr w:type="gramEnd"/>
      <w:r w:rsidRPr="0099253E">
        <w:rPr>
          <w:rFonts w:ascii="Garamond" w:hAnsi="Garamond"/>
          <w:sz w:val="28"/>
          <w:szCs w:val="28"/>
        </w:rPr>
        <w:t xml:space="preserve"> Functional &amp; UI Testing </w:t>
      </w:r>
    </w:p>
    <w:p w:rsidR="00F527DA" w:rsidRPr="0053542A" w:rsidRDefault="00F527DA" w:rsidP="0053542A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lastRenderedPageBreak/>
        <w:t>We repeat Test Cycle until we get the quality product</w:t>
      </w:r>
      <w:r w:rsidR="0099253E">
        <w:rPr>
          <w:rFonts w:ascii="Garamond" w:hAnsi="Garamond"/>
          <w:sz w:val="28"/>
          <w:szCs w:val="28"/>
        </w:rPr>
        <w:t>.</w:t>
      </w:r>
    </w:p>
    <w:p w:rsidR="00F527DA" w:rsidRPr="0099253E" w:rsidRDefault="00F527DA" w:rsidP="00F527DA">
      <w:pPr>
        <w:ind w:left="360"/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b/>
          <w:sz w:val="28"/>
          <w:szCs w:val="28"/>
        </w:rPr>
        <w:t xml:space="preserve">Step#3 – </w:t>
      </w:r>
      <w:r w:rsidRPr="0099253E">
        <w:rPr>
          <w:rFonts w:ascii="Garamond" w:hAnsi="Garamond"/>
          <w:sz w:val="28"/>
          <w:szCs w:val="28"/>
        </w:rPr>
        <w:t>We will follow the below best practices to make our Testing better:</w:t>
      </w:r>
    </w:p>
    <w:p w:rsidR="00F527DA" w:rsidRPr="0099253E" w:rsidRDefault="00F527DA" w:rsidP="00F527DA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>Context Driven Testing – we will be performing Testing as per the Context of the given application.</w:t>
      </w:r>
    </w:p>
    <w:p w:rsidR="00F527DA" w:rsidRPr="0099253E" w:rsidRDefault="00F527DA" w:rsidP="00F527DA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Shift left Testing – we will start testing from the beginning stages of the development </w:t>
      </w:r>
      <w:proofErr w:type="gramStart"/>
      <w:r w:rsidRPr="0099253E">
        <w:rPr>
          <w:rFonts w:ascii="Garamond" w:hAnsi="Garamond"/>
          <w:sz w:val="28"/>
          <w:szCs w:val="28"/>
        </w:rPr>
        <w:t>itself ,</w:t>
      </w:r>
      <w:proofErr w:type="gramEnd"/>
      <w:r w:rsidRPr="0099253E">
        <w:rPr>
          <w:rFonts w:ascii="Garamond" w:hAnsi="Garamond"/>
          <w:sz w:val="28"/>
          <w:szCs w:val="28"/>
        </w:rPr>
        <w:t xml:space="preserve"> instead of waiting for the stable build </w:t>
      </w:r>
    </w:p>
    <w:p w:rsidR="00F527DA" w:rsidRPr="0099253E" w:rsidRDefault="00F527DA" w:rsidP="00F527DA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 w:rsidRPr="0099253E">
        <w:rPr>
          <w:rFonts w:ascii="Garamond" w:hAnsi="Garamond"/>
          <w:sz w:val="28"/>
          <w:szCs w:val="28"/>
        </w:rPr>
        <w:t xml:space="preserve">Exploratory Testing- Using our expertise we will perform Exploratory </w:t>
      </w:r>
      <w:proofErr w:type="gramStart"/>
      <w:r w:rsidRPr="0099253E">
        <w:rPr>
          <w:rFonts w:ascii="Garamond" w:hAnsi="Garamond"/>
          <w:sz w:val="28"/>
          <w:szCs w:val="28"/>
        </w:rPr>
        <w:t xml:space="preserve">Testing </w:t>
      </w:r>
      <w:r w:rsidR="008E0432" w:rsidRPr="0099253E">
        <w:rPr>
          <w:rFonts w:ascii="Garamond" w:hAnsi="Garamond"/>
          <w:sz w:val="28"/>
          <w:szCs w:val="28"/>
        </w:rPr>
        <w:t>,</w:t>
      </w:r>
      <w:proofErr w:type="gramEnd"/>
      <w:r w:rsidR="008E0432" w:rsidRPr="0099253E">
        <w:rPr>
          <w:rFonts w:ascii="Garamond" w:hAnsi="Garamond"/>
          <w:sz w:val="28"/>
          <w:szCs w:val="28"/>
        </w:rPr>
        <w:t xml:space="preserve"> apart from the normal execution of the Test Cases</w:t>
      </w:r>
    </w:p>
    <w:p w:rsidR="00385032" w:rsidRDefault="00385032" w:rsidP="00EB4A32">
      <w:pPr>
        <w:rPr>
          <w:rFonts w:ascii="Garamond" w:hAnsi="Garamond"/>
          <w:sz w:val="36"/>
          <w:szCs w:val="36"/>
        </w:rPr>
      </w:pPr>
    </w:p>
    <w:p w:rsidR="0053542A" w:rsidRDefault="0053542A" w:rsidP="00EB4A32">
      <w:pPr>
        <w:rPr>
          <w:rFonts w:ascii="Garamond" w:hAnsi="Garamond"/>
          <w:sz w:val="36"/>
          <w:szCs w:val="36"/>
        </w:rPr>
      </w:pPr>
    </w:p>
    <w:p w:rsidR="0053542A" w:rsidRDefault="0053542A" w:rsidP="00EB4A32">
      <w:pPr>
        <w:rPr>
          <w:rFonts w:ascii="Garamond" w:hAnsi="Garamond"/>
          <w:sz w:val="36"/>
          <w:szCs w:val="36"/>
        </w:rPr>
      </w:pPr>
    </w:p>
    <w:p w:rsidR="0053542A" w:rsidRDefault="0053542A" w:rsidP="00EB4A32">
      <w:pPr>
        <w:rPr>
          <w:rFonts w:ascii="Garamond" w:hAnsi="Garamond"/>
          <w:sz w:val="36"/>
          <w:szCs w:val="36"/>
        </w:rPr>
      </w:pPr>
    </w:p>
    <w:p w:rsidR="0053542A" w:rsidRPr="0099253E" w:rsidRDefault="0053542A" w:rsidP="00EB4A32">
      <w:pPr>
        <w:rPr>
          <w:rFonts w:ascii="Garamond" w:hAnsi="Garamond"/>
          <w:sz w:val="36"/>
          <w:szCs w:val="36"/>
        </w:rPr>
      </w:pPr>
    </w:p>
    <w:p w:rsidR="00385032" w:rsidRDefault="008E0432" w:rsidP="008E0432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Defect Reporting Procedure:</w:t>
      </w:r>
    </w:p>
    <w:p w:rsidR="008E0432" w:rsidRPr="0053542A" w:rsidRDefault="008E0432" w:rsidP="008E0432">
      <w:pPr>
        <w:pStyle w:val="ListParagraph"/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During the test execution –</w:t>
      </w:r>
    </w:p>
    <w:p w:rsidR="008E0432" w:rsidRPr="0053542A" w:rsidRDefault="008E0432" w:rsidP="008E0432">
      <w:pPr>
        <w:pStyle w:val="ListParagraph"/>
        <w:numPr>
          <w:ilvl w:val="0"/>
          <w:numId w:val="36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Any deviation from expected behavior/result by the application will be </w:t>
      </w:r>
      <w:proofErr w:type="gramStart"/>
      <w:r w:rsidRPr="0053542A">
        <w:rPr>
          <w:rFonts w:ascii="Garamond" w:hAnsi="Garamond"/>
          <w:sz w:val="28"/>
          <w:szCs w:val="28"/>
        </w:rPr>
        <w:t>noted .</w:t>
      </w:r>
      <w:proofErr w:type="gramEnd"/>
      <w:r w:rsidRPr="0053542A">
        <w:rPr>
          <w:rFonts w:ascii="Garamond" w:hAnsi="Garamond"/>
          <w:sz w:val="28"/>
          <w:szCs w:val="28"/>
        </w:rPr>
        <w:t xml:space="preserve"> if it cant be reported as a </w:t>
      </w:r>
      <w:proofErr w:type="gramStart"/>
      <w:r w:rsidRPr="0053542A">
        <w:rPr>
          <w:rFonts w:ascii="Garamond" w:hAnsi="Garamond"/>
          <w:sz w:val="28"/>
          <w:szCs w:val="28"/>
        </w:rPr>
        <w:t>defect ,</w:t>
      </w:r>
      <w:proofErr w:type="gramEnd"/>
      <w:r w:rsidRPr="0053542A">
        <w:rPr>
          <w:rFonts w:ascii="Garamond" w:hAnsi="Garamond"/>
          <w:sz w:val="28"/>
          <w:szCs w:val="28"/>
        </w:rPr>
        <w:t xml:space="preserve"> it would be reported as an observation/ issue or posed as a question.</w:t>
      </w:r>
    </w:p>
    <w:p w:rsidR="008E0432" w:rsidRPr="0053542A" w:rsidRDefault="008E0432" w:rsidP="008E0432">
      <w:pPr>
        <w:pStyle w:val="ListParagraph"/>
        <w:numPr>
          <w:ilvl w:val="0"/>
          <w:numId w:val="36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Any usability issues will also be reported </w:t>
      </w:r>
    </w:p>
    <w:p w:rsidR="008E0432" w:rsidRPr="0053542A" w:rsidRDefault="008E0432" w:rsidP="008E0432">
      <w:pPr>
        <w:pStyle w:val="ListParagraph"/>
        <w:numPr>
          <w:ilvl w:val="0"/>
          <w:numId w:val="36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After discovery of a defect, it will be retested to verify reproducibility of the defect.</w:t>
      </w:r>
    </w:p>
    <w:p w:rsidR="008E0432" w:rsidRPr="0053542A" w:rsidRDefault="008E0432" w:rsidP="008E0432">
      <w:pPr>
        <w:pStyle w:val="ListParagraph"/>
        <w:numPr>
          <w:ilvl w:val="0"/>
          <w:numId w:val="36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Screenshots with steps to reproduces are documented</w:t>
      </w:r>
    </w:p>
    <w:p w:rsidR="008E0432" w:rsidRPr="0053542A" w:rsidRDefault="008E0432" w:rsidP="008E0432">
      <w:pPr>
        <w:pStyle w:val="ListParagraph"/>
        <w:numPr>
          <w:ilvl w:val="0"/>
          <w:numId w:val="36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Every </w:t>
      </w:r>
      <w:proofErr w:type="gramStart"/>
      <w:r w:rsidRPr="0053542A">
        <w:rPr>
          <w:rFonts w:ascii="Garamond" w:hAnsi="Garamond"/>
          <w:sz w:val="28"/>
          <w:szCs w:val="28"/>
        </w:rPr>
        <w:t>day ,</w:t>
      </w:r>
      <w:proofErr w:type="gramEnd"/>
      <w:r w:rsidRPr="0053542A">
        <w:rPr>
          <w:rFonts w:ascii="Garamond" w:hAnsi="Garamond"/>
          <w:sz w:val="28"/>
          <w:szCs w:val="28"/>
        </w:rPr>
        <w:t xml:space="preserve"> at the end of the test execution , defects encountered will be sent along with the observation.</w:t>
      </w:r>
    </w:p>
    <w:p w:rsidR="00385032" w:rsidRPr="0053542A" w:rsidRDefault="008E0432" w:rsidP="008E0432">
      <w:pPr>
        <w:rPr>
          <w:rFonts w:ascii="Garamond" w:hAnsi="Garamond"/>
          <w:b/>
          <w:sz w:val="28"/>
          <w:szCs w:val="28"/>
        </w:rPr>
      </w:pPr>
      <w:proofErr w:type="gramStart"/>
      <w:r w:rsidRPr="0053542A">
        <w:rPr>
          <w:rFonts w:ascii="Garamond" w:hAnsi="Garamond"/>
          <w:b/>
          <w:sz w:val="28"/>
          <w:szCs w:val="28"/>
        </w:rPr>
        <w:t>Note :</w:t>
      </w:r>
      <w:proofErr w:type="gramEnd"/>
      <w:r w:rsidRPr="0053542A">
        <w:rPr>
          <w:rFonts w:ascii="Garamond" w:hAnsi="Garamond"/>
          <w:b/>
          <w:sz w:val="28"/>
          <w:szCs w:val="28"/>
        </w:rPr>
        <w:t xml:space="preserve"> </w:t>
      </w:r>
    </w:p>
    <w:p w:rsidR="008E0432" w:rsidRPr="0053542A" w:rsidRDefault="008E0432" w:rsidP="008E0432">
      <w:pPr>
        <w:pStyle w:val="ListParagraph"/>
        <w:numPr>
          <w:ilvl w:val="0"/>
          <w:numId w:val="37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Defects will be documented in excel </w:t>
      </w:r>
    </w:p>
    <w:p w:rsidR="008E0432" w:rsidRPr="0053542A" w:rsidRDefault="008E0432" w:rsidP="008E0432">
      <w:pPr>
        <w:pStyle w:val="ListParagraph"/>
        <w:numPr>
          <w:ilvl w:val="0"/>
          <w:numId w:val="37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Test Scenario and Test Cases will be documented in an excel document</w:t>
      </w:r>
    </w:p>
    <w:p w:rsidR="008E0432" w:rsidRDefault="008E0432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53542A" w:rsidRDefault="0053542A" w:rsidP="008E0432">
      <w:pPr>
        <w:pStyle w:val="ListParagraph"/>
        <w:rPr>
          <w:rFonts w:ascii="Garamond" w:hAnsi="Garamond"/>
          <w:b/>
          <w:sz w:val="36"/>
          <w:szCs w:val="36"/>
        </w:rPr>
      </w:pPr>
    </w:p>
    <w:p w:rsidR="008E0432" w:rsidRDefault="006D24EA" w:rsidP="006D24EA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Entry and Exit Criteria of the STLC </w:t>
      </w:r>
      <w:proofErr w:type="gramStart"/>
      <w:r>
        <w:rPr>
          <w:rFonts w:ascii="Garamond" w:hAnsi="Garamond"/>
          <w:b/>
          <w:sz w:val="36"/>
          <w:szCs w:val="36"/>
        </w:rPr>
        <w:t>Phases:-</w:t>
      </w:r>
      <w:proofErr w:type="gramEnd"/>
    </w:p>
    <w:p w:rsidR="006D24EA" w:rsidRDefault="006D24EA" w:rsidP="006D24EA">
      <w:pPr>
        <w:pStyle w:val="ListParagraph"/>
        <w:rPr>
          <w:rFonts w:ascii="Garamond" w:hAnsi="Garamond"/>
          <w:b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915"/>
        <w:gridCol w:w="2841"/>
      </w:tblGrid>
      <w:tr w:rsidR="006D24EA" w:rsidRPr="0053542A" w:rsidTr="00A826EF">
        <w:tc>
          <w:tcPr>
            <w:tcW w:w="2874" w:type="dxa"/>
          </w:tcPr>
          <w:p w:rsidR="006D24EA" w:rsidRPr="0053542A" w:rsidRDefault="006D24EA" w:rsidP="006D24EA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53542A">
              <w:rPr>
                <w:rFonts w:ascii="Garamond" w:hAnsi="Garamond"/>
                <w:b/>
                <w:sz w:val="28"/>
                <w:szCs w:val="28"/>
              </w:rPr>
              <w:t>STLC Phases</w:t>
            </w:r>
          </w:p>
        </w:tc>
        <w:tc>
          <w:tcPr>
            <w:tcW w:w="2915" w:type="dxa"/>
          </w:tcPr>
          <w:p w:rsidR="006D24EA" w:rsidRPr="0053542A" w:rsidRDefault="006D24EA" w:rsidP="006D24EA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53542A">
              <w:rPr>
                <w:rFonts w:ascii="Garamond" w:hAnsi="Garamond"/>
                <w:b/>
                <w:sz w:val="28"/>
                <w:szCs w:val="28"/>
              </w:rPr>
              <w:t xml:space="preserve">Entry </w:t>
            </w:r>
          </w:p>
        </w:tc>
        <w:tc>
          <w:tcPr>
            <w:tcW w:w="2841" w:type="dxa"/>
          </w:tcPr>
          <w:p w:rsidR="006D24EA" w:rsidRPr="0053542A" w:rsidRDefault="006D24EA" w:rsidP="006D24EA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53542A">
              <w:rPr>
                <w:rFonts w:ascii="Garamond" w:hAnsi="Garamond"/>
                <w:b/>
                <w:sz w:val="28"/>
                <w:szCs w:val="28"/>
              </w:rPr>
              <w:t>Exit</w:t>
            </w:r>
          </w:p>
        </w:tc>
      </w:tr>
      <w:tr w:rsidR="006D24EA" w:rsidRPr="0053542A" w:rsidTr="00A826EF">
        <w:tc>
          <w:tcPr>
            <w:tcW w:w="2874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Requirement Analysis</w:t>
            </w:r>
          </w:p>
        </w:tc>
        <w:tc>
          <w:tcPr>
            <w:tcW w:w="2915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Once the testing team receives requirements document or details about the project</w:t>
            </w:r>
          </w:p>
        </w:tc>
        <w:tc>
          <w:tcPr>
            <w:tcW w:w="2841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List of </w:t>
            </w:r>
            <w:proofErr w:type="gramStart"/>
            <w:r w:rsidRPr="0053542A">
              <w:rPr>
                <w:rFonts w:ascii="Garamond" w:hAnsi="Garamond"/>
                <w:sz w:val="28"/>
                <w:szCs w:val="28"/>
              </w:rPr>
              <w:t>requirement</w:t>
            </w:r>
            <w:proofErr w:type="gramEnd"/>
            <w:r w:rsidRPr="0053542A">
              <w:rPr>
                <w:rFonts w:ascii="Garamond" w:hAnsi="Garamond"/>
                <w:sz w:val="28"/>
                <w:szCs w:val="28"/>
              </w:rPr>
              <w:t xml:space="preserve"> are explored and understood by the Testing Team</w:t>
            </w:r>
          </w:p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</w:p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All doubts are cleared</w:t>
            </w:r>
          </w:p>
        </w:tc>
      </w:tr>
      <w:tr w:rsidR="006D24EA" w:rsidRPr="0053542A" w:rsidTr="00A826EF">
        <w:tc>
          <w:tcPr>
            <w:tcW w:w="2874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Test Planning</w:t>
            </w:r>
          </w:p>
        </w:tc>
        <w:tc>
          <w:tcPr>
            <w:tcW w:w="2915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Testable Requirements derived from the given Requirement document or project details</w:t>
            </w:r>
          </w:p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</w:p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Doubts are cleated</w:t>
            </w:r>
          </w:p>
        </w:tc>
        <w:tc>
          <w:tcPr>
            <w:tcW w:w="2841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Test plan document signed off by the client</w:t>
            </w:r>
          </w:p>
        </w:tc>
      </w:tr>
      <w:tr w:rsidR="006D24EA" w:rsidRPr="0053542A" w:rsidTr="00A826EF">
        <w:tc>
          <w:tcPr>
            <w:tcW w:w="2874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Design </w:t>
            </w:r>
          </w:p>
        </w:tc>
        <w:tc>
          <w:tcPr>
            <w:tcW w:w="2915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plan document signed off by the client </w:t>
            </w:r>
          </w:p>
        </w:tc>
        <w:tc>
          <w:tcPr>
            <w:tcW w:w="2841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>Test Scenario and Test Cases Document are Signed- off by the client</w:t>
            </w:r>
          </w:p>
        </w:tc>
      </w:tr>
      <w:tr w:rsidR="006D24EA" w:rsidRPr="0053542A" w:rsidTr="00A826EF">
        <w:tc>
          <w:tcPr>
            <w:tcW w:w="2874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Execution </w:t>
            </w:r>
          </w:p>
        </w:tc>
        <w:tc>
          <w:tcPr>
            <w:tcW w:w="2915" w:type="dxa"/>
          </w:tcPr>
          <w:p w:rsidR="006D24EA" w:rsidRPr="0053542A" w:rsidRDefault="006D24EA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Scenario and Test Cases Document are signed </w:t>
            </w:r>
            <w:r w:rsidR="00AE4D00" w:rsidRPr="0053542A">
              <w:rPr>
                <w:rFonts w:ascii="Garamond" w:hAnsi="Garamond"/>
                <w:sz w:val="28"/>
                <w:szCs w:val="28"/>
              </w:rPr>
              <w:t xml:space="preserve">-off by the Client Application is ready for Testing </w:t>
            </w:r>
          </w:p>
        </w:tc>
        <w:tc>
          <w:tcPr>
            <w:tcW w:w="2841" w:type="dxa"/>
          </w:tcPr>
          <w:p w:rsidR="006D24EA" w:rsidRPr="0053542A" w:rsidRDefault="00AE4D00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Case Report and Defect Report are ready </w:t>
            </w:r>
          </w:p>
        </w:tc>
      </w:tr>
      <w:tr w:rsidR="006D24EA" w:rsidRPr="0053542A" w:rsidTr="00A826EF">
        <w:tc>
          <w:tcPr>
            <w:tcW w:w="2874" w:type="dxa"/>
          </w:tcPr>
          <w:p w:rsidR="006D24EA" w:rsidRPr="0053542A" w:rsidRDefault="00AE4D00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Closure </w:t>
            </w:r>
          </w:p>
        </w:tc>
        <w:tc>
          <w:tcPr>
            <w:tcW w:w="2915" w:type="dxa"/>
          </w:tcPr>
          <w:p w:rsidR="006D24EA" w:rsidRPr="0053542A" w:rsidRDefault="00AE4D00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Cases Report, Defect Report are ready </w:t>
            </w:r>
          </w:p>
        </w:tc>
        <w:tc>
          <w:tcPr>
            <w:tcW w:w="2841" w:type="dxa"/>
          </w:tcPr>
          <w:p w:rsidR="006D24EA" w:rsidRPr="0053542A" w:rsidRDefault="00AE4D00" w:rsidP="0099253E">
            <w:pPr>
              <w:pStyle w:val="ListParagraph"/>
              <w:ind w:left="0"/>
              <w:rPr>
                <w:rFonts w:ascii="Garamond" w:hAnsi="Garamond"/>
                <w:sz w:val="28"/>
                <w:szCs w:val="28"/>
              </w:rPr>
            </w:pPr>
            <w:r w:rsidRPr="0053542A">
              <w:rPr>
                <w:rFonts w:ascii="Garamond" w:hAnsi="Garamond"/>
                <w:sz w:val="28"/>
                <w:szCs w:val="28"/>
              </w:rPr>
              <w:t xml:space="preserve">Test </w:t>
            </w:r>
            <w:proofErr w:type="spellStart"/>
            <w:r w:rsidRPr="0053542A">
              <w:rPr>
                <w:rFonts w:ascii="Garamond" w:hAnsi="Garamond"/>
                <w:sz w:val="28"/>
                <w:szCs w:val="28"/>
              </w:rPr>
              <w:t>Cloure</w:t>
            </w:r>
            <w:proofErr w:type="spellEnd"/>
            <w:r w:rsidRPr="0053542A">
              <w:rPr>
                <w:rFonts w:ascii="Garamond" w:hAnsi="Garamond"/>
                <w:sz w:val="28"/>
                <w:szCs w:val="28"/>
              </w:rPr>
              <w:t xml:space="preserve"> Report</w:t>
            </w:r>
          </w:p>
        </w:tc>
      </w:tr>
    </w:tbl>
    <w:p w:rsidR="006D24EA" w:rsidRPr="008E0432" w:rsidRDefault="006D24EA" w:rsidP="006D24EA">
      <w:pPr>
        <w:pStyle w:val="ListParagraph"/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53542A" w:rsidRDefault="0053542A" w:rsidP="00EB4A32">
      <w:pPr>
        <w:rPr>
          <w:rFonts w:ascii="Garamond" w:hAnsi="Garamond"/>
          <w:b/>
          <w:sz w:val="36"/>
          <w:szCs w:val="36"/>
        </w:rPr>
      </w:pPr>
    </w:p>
    <w:p w:rsidR="0053542A" w:rsidRDefault="0053542A" w:rsidP="00EB4A32">
      <w:pPr>
        <w:rPr>
          <w:rFonts w:ascii="Garamond" w:hAnsi="Garamond"/>
          <w:b/>
          <w:sz w:val="36"/>
          <w:szCs w:val="36"/>
        </w:rPr>
      </w:pPr>
    </w:p>
    <w:p w:rsidR="00385032" w:rsidRDefault="00A826EF" w:rsidP="00A826EF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Test Completion Criteria </w:t>
      </w:r>
    </w:p>
    <w:p w:rsidR="00A826EF" w:rsidRPr="0053542A" w:rsidRDefault="00A826EF" w:rsidP="00A826EF">
      <w:pPr>
        <w:pStyle w:val="ListParagraph"/>
        <w:numPr>
          <w:ilvl w:val="0"/>
          <w:numId w:val="38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All the identified defects must be fixed and verified </w:t>
      </w:r>
    </w:p>
    <w:p w:rsidR="00A826EF" w:rsidRPr="0053542A" w:rsidRDefault="00A826EF" w:rsidP="00A826EF">
      <w:pPr>
        <w:pStyle w:val="ListParagraph"/>
        <w:numPr>
          <w:ilvl w:val="0"/>
          <w:numId w:val="38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All the Test Cases must be </w:t>
      </w:r>
      <w:proofErr w:type="gramStart"/>
      <w:r w:rsidRPr="0053542A">
        <w:rPr>
          <w:rFonts w:ascii="Garamond" w:hAnsi="Garamond"/>
          <w:sz w:val="28"/>
          <w:szCs w:val="28"/>
        </w:rPr>
        <w:t>execute</w:t>
      </w:r>
      <w:proofErr w:type="gramEnd"/>
      <w:r w:rsidRPr="0053542A">
        <w:rPr>
          <w:rFonts w:ascii="Garamond" w:hAnsi="Garamond"/>
          <w:sz w:val="28"/>
          <w:szCs w:val="28"/>
        </w:rPr>
        <w:t xml:space="preserve"> and passed </w:t>
      </w:r>
    </w:p>
    <w:p w:rsidR="00A826EF" w:rsidRPr="0053542A" w:rsidRDefault="00A826EF" w:rsidP="00A826EF">
      <w:pPr>
        <w:pStyle w:val="ListParagraph"/>
        <w:numPr>
          <w:ilvl w:val="0"/>
          <w:numId w:val="38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All the test deliverables must be completed and submitted</w:t>
      </w:r>
    </w:p>
    <w:p w:rsidR="00A826EF" w:rsidRPr="0053542A" w:rsidRDefault="00A826EF" w:rsidP="00A826EF">
      <w:pPr>
        <w:pStyle w:val="ListParagraph"/>
        <w:numPr>
          <w:ilvl w:val="0"/>
          <w:numId w:val="38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Performance Test should pass threshold limit.</w:t>
      </w:r>
    </w:p>
    <w:p w:rsidR="00A826EF" w:rsidRDefault="00A826EF" w:rsidP="00A826EF">
      <w:pPr>
        <w:pStyle w:val="ListParagraph"/>
        <w:ind w:left="1440"/>
        <w:rPr>
          <w:rFonts w:ascii="Garamond" w:hAnsi="Garamond"/>
          <w:sz w:val="36"/>
          <w:szCs w:val="36"/>
        </w:rPr>
      </w:pPr>
    </w:p>
    <w:p w:rsidR="0053542A" w:rsidRPr="0099253E" w:rsidRDefault="0053542A" w:rsidP="00A826EF">
      <w:pPr>
        <w:pStyle w:val="ListParagraph"/>
        <w:ind w:left="1440"/>
        <w:rPr>
          <w:rFonts w:ascii="Garamond" w:hAnsi="Garamond"/>
          <w:sz w:val="36"/>
          <w:szCs w:val="36"/>
        </w:rPr>
      </w:pPr>
    </w:p>
    <w:p w:rsidR="00A826EF" w:rsidRDefault="00A826EF" w:rsidP="00A826EF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Risk and Mitigations </w:t>
      </w:r>
    </w:p>
    <w:p w:rsidR="00A826EF" w:rsidRPr="0053542A" w:rsidRDefault="00A826EF" w:rsidP="00A826EF">
      <w:pPr>
        <w:pStyle w:val="ListParagraph"/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The following are list of risk possible and the ways to </w:t>
      </w:r>
      <w:proofErr w:type="gramStart"/>
      <w:r w:rsidRPr="0053542A">
        <w:rPr>
          <w:rFonts w:ascii="Garamond" w:hAnsi="Garamond"/>
          <w:sz w:val="28"/>
          <w:szCs w:val="28"/>
        </w:rPr>
        <w:t>mitigate  them</w:t>
      </w:r>
      <w:proofErr w:type="gramEnd"/>
      <w:r w:rsidRPr="0053542A">
        <w:rPr>
          <w:rFonts w:ascii="Garamond" w:hAnsi="Garamond"/>
          <w:sz w:val="28"/>
          <w:szCs w:val="28"/>
        </w:rPr>
        <w:t>:</w:t>
      </w:r>
    </w:p>
    <w:p w:rsidR="00A826EF" w:rsidRPr="0053542A" w:rsidRDefault="00A826EF" w:rsidP="00A826EF">
      <w:pPr>
        <w:pStyle w:val="ListParagraph"/>
        <w:numPr>
          <w:ilvl w:val="0"/>
          <w:numId w:val="39"/>
        </w:numPr>
        <w:rPr>
          <w:rFonts w:ascii="Garamond" w:hAnsi="Garamond"/>
          <w:b/>
          <w:sz w:val="28"/>
          <w:szCs w:val="28"/>
        </w:rPr>
      </w:pPr>
      <w:proofErr w:type="gramStart"/>
      <w:r w:rsidRPr="0053542A">
        <w:rPr>
          <w:rFonts w:ascii="Garamond" w:hAnsi="Garamond"/>
          <w:b/>
          <w:sz w:val="28"/>
          <w:szCs w:val="28"/>
        </w:rPr>
        <w:t>Risk:-</w:t>
      </w:r>
      <w:proofErr w:type="gramEnd"/>
      <w:r w:rsidRPr="0053542A">
        <w:rPr>
          <w:rFonts w:ascii="Garamond" w:hAnsi="Garamond"/>
          <w:b/>
          <w:sz w:val="28"/>
          <w:szCs w:val="28"/>
        </w:rPr>
        <w:t xml:space="preserve"> </w:t>
      </w:r>
      <w:r w:rsidRPr="0053542A">
        <w:rPr>
          <w:rFonts w:ascii="Garamond" w:hAnsi="Garamond"/>
          <w:sz w:val="28"/>
          <w:szCs w:val="28"/>
        </w:rPr>
        <w:t>Non- Availability of Resources</w:t>
      </w:r>
    </w:p>
    <w:p w:rsidR="00A826EF" w:rsidRDefault="00A826EF" w:rsidP="00A826EF">
      <w:pPr>
        <w:pStyle w:val="ListParagraph"/>
        <w:ind w:left="1440"/>
        <w:rPr>
          <w:rFonts w:ascii="Garamond" w:hAnsi="Garamond"/>
          <w:b/>
          <w:sz w:val="28"/>
          <w:szCs w:val="28"/>
        </w:rPr>
      </w:pPr>
      <w:proofErr w:type="gramStart"/>
      <w:r w:rsidRPr="0053542A">
        <w:rPr>
          <w:rFonts w:ascii="Garamond" w:hAnsi="Garamond"/>
          <w:b/>
          <w:sz w:val="28"/>
          <w:szCs w:val="28"/>
        </w:rPr>
        <w:t>Mitigation :</w:t>
      </w:r>
      <w:proofErr w:type="gramEnd"/>
      <w:r w:rsidRPr="0053542A">
        <w:rPr>
          <w:rFonts w:ascii="Garamond" w:hAnsi="Garamond"/>
          <w:b/>
          <w:sz w:val="28"/>
          <w:szCs w:val="28"/>
        </w:rPr>
        <w:t xml:space="preserve">- </w:t>
      </w:r>
      <w:r w:rsidRPr="0053542A">
        <w:rPr>
          <w:rFonts w:ascii="Garamond" w:hAnsi="Garamond"/>
          <w:sz w:val="28"/>
          <w:szCs w:val="28"/>
        </w:rPr>
        <w:t>Plan for backup resources</w:t>
      </w:r>
      <w:r w:rsidRPr="0053542A">
        <w:rPr>
          <w:rFonts w:ascii="Garamond" w:hAnsi="Garamond"/>
          <w:b/>
          <w:sz w:val="28"/>
          <w:szCs w:val="28"/>
        </w:rPr>
        <w:t xml:space="preserve"> </w:t>
      </w:r>
    </w:p>
    <w:p w:rsidR="0053542A" w:rsidRPr="0053542A" w:rsidRDefault="0053542A" w:rsidP="00A826EF">
      <w:pPr>
        <w:pStyle w:val="ListParagraph"/>
        <w:ind w:left="1440"/>
        <w:rPr>
          <w:rFonts w:ascii="Garamond" w:hAnsi="Garamond"/>
          <w:b/>
          <w:sz w:val="28"/>
          <w:szCs w:val="28"/>
        </w:rPr>
      </w:pPr>
    </w:p>
    <w:p w:rsidR="00A826EF" w:rsidRPr="0053542A" w:rsidRDefault="00A826EF" w:rsidP="00A826EF">
      <w:pPr>
        <w:pStyle w:val="ListParagraph"/>
        <w:numPr>
          <w:ilvl w:val="0"/>
          <w:numId w:val="39"/>
        </w:numPr>
        <w:rPr>
          <w:rFonts w:ascii="Garamond" w:hAnsi="Garamond"/>
          <w:b/>
          <w:sz w:val="28"/>
          <w:szCs w:val="28"/>
        </w:rPr>
      </w:pPr>
      <w:proofErr w:type="gramStart"/>
      <w:r w:rsidRPr="0053542A">
        <w:rPr>
          <w:rFonts w:ascii="Garamond" w:hAnsi="Garamond"/>
          <w:b/>
          <w:sz w:val="28"/>
          <w:szCs w:val="28"/>
        </w:rPr>
        <w:t>Risk:-</w:t>
      </w:r>
      <w:proofErr w:type="gramEnd"/>
      <w:r w:rsidRPr="0053542A">
        <w:rPr>
          <w:rFonts w:ascii="Garamond" w:hAnsi="Garamond"/>
          <w:b/>
          <w:sz w:val="28"/>
          <w:szCs w:val="28"/>
        </w:rPr>
        <w:t xml:space="preserve"> </w:t>
      </w:r>
      <w:r w:rsidRPr="0053542A">
        <w:rPr>
          <w:rFonts w:ascii="Garamond" w:hAnsi="Garamond"/>
          <w:sz w:val="28"/>
          <w:szCs w:val="28"/>
        </w:rPr>
        <w:t>Build  URL is not working</w:t>
      </w:r>
      <w:r w:rsidRPr="0053542A">
        <w:rPr>
          <w:rFonts w:ascii="Garamond" w:hAnsi="Garamond"/>
          <w:b/>
          <w:sz w:val="28"/>
          <w:szCs w:val="28"/>
        </w:rPr>
        <w:t xml:space="preserve"> </w:t>
      </w:r>
    </w:p>
    <w:p w:rsidR="00A826EF" w:rsidRPr="0053542A" w:rsidRDefault="00A826EF" w:rsidP="00A826EF">
      <w:pPr>
        <w:pStyle w:val="ListParagraph"/>
        <w:ind w:left="1440"/>
        <w:rPr>
          <w:rFonts w:ascii="Garamond" w:hAnsi="Garamond"/>
          <w:b/>
          <w:sz w:val="28"/>
          <w:szCs w:val="28"/>
        </w:rPr>
      </w:pPr>
      <w:proofErr w:type="gramStart"/>
      <w:r w:rsidRPr="0053542A">
        <w:rPr>
          <w:rFonts w:ascii="Garamond" w:hAnsi="Garamond"/>
          <w:b/>
          <w:sz w:val="28"/>
          <w:szCs w:val="28"/>
        </w:rPr>
        <w:t>Mitigation :</w:t>
      </w:r>
      <w:proofErr w:type="gramEnd"/>
      <w:r w:rsidRPr="0053542A">
        <w:rPr>
          <w:rFonts w:ascii="Garamond" w:hAnsi="Garamond"/>
          <w:b/>
          <w:sz w:val="28"/>
          <w:szCs w:val="28"/>
        </w:rPr>
        <w:t xml:space="preserve">- </w:t>
      </w:r>
      <w:r w:rsidRPr="0053542A">
        <w:rPr>
          <w:rFonts w:ascii="Garamond" w:hAnsi="Garamond"/>
          <w:sz w:val="28"/>
          <w:szCs w:val="28"/>
        </w:rPr>
        <w:t>Resources will work on other task</w:t>
      </w: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2051E5" w:rsidRDefault="002051E5" w:rsidP="002051E5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Approvals </w:t>
      </w:r>
    </w:p>
    <w:p w:rsidR="002051E5" w:rsidRPr="0053542A" w:rsidRDefault="002051E5" w:rsidP="002051E5">
      <w:pPr>
        <w:pStyle w:val="ListParagraph"/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Following document needs </w:t>
      </w:r>
      <w:proofErr w:type="gramStart"/>
      <w:r w:rsidRPr="0053542A">
        <w:rPr>
          <w:rFonts w:ascii="Garamond" w:hAnsi="Garamond"/>
          <w:sz w:val="28"/>
          <w:szCs w:val="28"/>
        </w:rPr>
        <w:t>clients</w:t>
      </w:r>
      <w:proofErr w:type="gramEnd"/>
      <w:r w:rsidRPr="0053542A">
        <w:rPr>
          <w:rFonts w:ascii="Garamond" w:hAnsi="Garamond"/>
          <w:sz w:val="28"/>
          <w:szCs w:val="28"/>
        </w:rPr>
        <w:t xml:space="preserve"> approval</w:t>
      </w:r>
    </w:p>
    <w:p w:rsidR="002051E5" w:rsidRPr="0053542A" w:rsidRDefault="002051E5" w:rsidP="002051E5">
      <w:pPr>
        <w:pStyle w:val="ListParagraph"/>
        <w:numPr>
          <w:ilvl w:val="0"/>
          <w:numId w:val="40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Test plan </w:t>
      </w:r>
    </w:p>
    <w:p w:rsidR="002051E5" w:rsidRPr="0053542A" w:rsidRDefault="002051E5" w:rsidP="002051E5">
      <w:pPr>
        <w:pStyle w:val="ListParagraph"/>
        <w:numPr>
          <w:ilvl w:val="0"/>
          <w:numId w:val="40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Test Scenario </w:t>
      </w:r>
    </w:p>
    <w:p w:rsidR="002051E5" w:rsidRPr="0053542A" w:rsidRDefault="002051E5" w:rsidP="002051E5">
      <w:pPr>
        <w:pStyle w:val="ListParagraph"/>
        <w:numPr>
          <w:ilvl w:val="0"/>
          <w:numId w:val="40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Test Cases</w:t>
      </w:r>
    </w:p>
    <w:p w:rsidR="002051E5" w:rsidRPr="0053542A" w:rsidRDefault="002051E5" w:rsidP="002051E5">
      <w:pPr>
        <w:pStyle w:val="ListParagraph"/>
        <w:numPr>
          <w:ilvl w:val="0"/>
          <w:numId w:val="40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Reports</w:t>
      </w:r>
    </w:p>
    <w:p w:rsidR="002051E5" w:rsidRDefault="002051E5" w:rsidP="002051E5">
      <w:pPr>
        <w:rPr>
          <w:rFonts w:ascii="Garamond" w:hAnsi="Garamond"/>
          <w:b/>
          <w:sz w:val="36"/>
          <w:szCs w:val="36"/>
        </w:rPr>
      </w:pPr>
    </w:p>
    <w:p w:rsidR="002051E5" w:rsidRPr="0053542A" w:rsidRDefault="002051E5" w:rsidP="002051E5">
      <w:p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Testing will only continue to the next steps once </w:t>
      </w:r>
      <w:proofErr w:type="gramStart"/>
      <w:r w:rsidRPr="0053542A">
        <w:rPr>
          <w:rFonts w:ascii="Garamond" w:hAnsi="Garamond"/>
          <w:sz w:val="28"/>
          <w:szCs w:val="28"/>
        </w:rPr>
        <w:t>these approval</w:t>
      </w:r>
      <w:proofErr w:type="gramEnd"/>
      <w:r w:rsidRPr="0053542A">
        <w:rPr>
          <w:rFonts w:ascii="Garamond" w:hAnsi="Garamond"/>
          <w:sz w:val="28"/>
          <w:szCs w:val="28"/>
        </w:rPr>
        <w:t xml:space="preserve"> are done </w:t>
      </w:r>
    </w:p>
    <w:p w:rsidR="002051E5" w:rsidRDefault="002051E5" w:rsidP="002051E5">
      <w:pPr>
        <w:rPr>
          <w:rFonts w:ascii="Garamond" w:hAnsi="Garamond"/>
          <w:b/>
          <w:sz w:val="36"/>
          <w:szCs w:val="36"/>
        </w:rPr>
      </w:pPr>
    </w:p>
    <w:p w:rsidR="002051E5" w:rsidRDefault="002051E5" w:rsidP="002051E5">
      <w:pPr>
        <w:pStyle w:val="ListParagraph"/>
        <w:numPr>
          <w:ilvl w:val="0"/>
          <w:numId w:val="24"/>
        </w:num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Test Deliverables</w:t>
      </w:r>
    </w:p>
    <w:p w:rsidR="002051E5" w:rsidRPr="0053542A" w:rsidRDefault="002051E5" w:rsidP="002051E5">
      <w:pPr>
        <w:pStyle w:val="ListParagraph"/>
        <w:numPr>
          <w:ilvl w:val="0"/>
          <w:numId w:val="41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>Test Cases</w:t>
      </w:r>
    </w:p>
    <w:p w:rsidR="002051E5" w:rsidRPr="0053542A" w:rsidRDefault="002051E5" w:rsidP="002051E5">
      <w:pPr>
        <w:pStyle w:val="ListParagraph"/>
        <w:numPr>
          <w:ilvl w:val="0"/>
          <w:numId w:val="41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Test Report </w:t>
      </w:r>
    </w:p>
    <w:p w:rsidR="002051E5" w:rsidRPr="0053542A" w:rsidRDefault="002051E5" w:rsidP="002051E5">
      <w:pPr>
        <w:pStyle w:val="ListParagraph"/>
        <w:numPr>
          <w:ilvl w:val="0"/>
          <w:numId w:val="41"/>
        </w:numPr>
        <w:rPr>
          <w:rFonts w:ascii="Garamond" w:hAnsi="Garamond"/>
          <w:sz w:val="28"/>
          <w:szCs w:val="28"/>
        </w:rPr>
      </w:pPr>
      <w:r w:rsidRPr="0053542A">
        <w:rPr>
          <w:rFonts w:ascii="Garamond" w:hAnsi="Garamond"/>
          <w:sz w:val="28"/>
          <w:szCs w:val="28"/>
        </w:rPr>
        <w:t xml:space="preserve">Defect Report </w:t>
      </w: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Default="00385032" w:rsidP="00EB4A32">
      <w:pPr>
        <w:rPr>
          <w:rFonts w:ascii="Garamond" w:hAnsi="Garamond"/>
          <w:b/>
          <w:sz w:val="36"/>
          <w:szCs w:val="36"/>
        </w:rPr>
      </w:pPr>
    </w:p>
    <w:p w:rsidR="00385032" w:rsidRPr="00EB4A32" w:rsidRDefault="00385032" w:rsidP="00EB4A32">
      <w:pPr>
        <w:rPr>
          <w:rFonts w:ascii="Garamond" w:hAnsi="Garamond"/>
          <w:b/>
          <w:sz w:val="36"/>
          <w:szCs w:val="36"/>
        </w:rPr>
      </w:pPr>
    </w:p>
    <w:sectPr w:rsidR="00385032" w:rsidRPr="00EB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7513AB"/>
    <w:multiLevelType w:val="hybridMultilevel"/>
    <w:tmpl w:val="6FB28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772DA3"/>
    <w:multiLevelType w:val="hybridMultilevel"/>
    <w:tmpl w:val="DE445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975D02"/>
    <w:multiLevelType w:val="hybridMultilevel"/>
    <w:tmpl w:val="B9C8B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B33466"/>
    <w:multiLevelType w:val="hybridMultilevel"/>
    <w:tmpl w:val="8A14852E"/>
    <w:lvl w:ilvl="0" w:tplc="7DC0B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C52C34"/>
    <w:multiLevelType w:val="hybridMultilevel"/>
    <w:tmpl w:val="3FC0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4058E"/>
    <w:multiLevelType w:val="hybridMultilevel"/>
    <w:tmpl w:val="6D62AA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7438D9"/>
    <w:multiLevelType w:val="hybridMultilevel"/>
    <w:tmpl w:val="E154041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4D22BB0"/>
    <w:multiLevelType w:val="hybridMultilevel"/>
    <w:tmpl w:val="98D4A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530D47"/>
    <w:multiLevelType w:val="hybridMultilevel"/>
    <w:tmpl w:val="243EC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B623650"/>
    <w:multiLevelType w:val="hybridMultilevel"/>
    <w:tmpl w:val="8F18FD3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9" w15:restartNumberingAfterBreak="0">
    <w:nsid w:val="4D882F5C"/>
    <w:multiLevelType w:val="hybridMultilevel"/>
    <w:tmpl w:val="4EBCF4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6659BB"/>
    <w:multiLevelType w:val="hybridMultilevel"/>
    <w:tmpl w:val="3D7C1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F06378"/>
    <w:multiLevelType w:val="hybridMultilevel"/>
    <w:tmpl w:val="9D02ED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EFC320F"/>
    <w:multiLevelType w:val="hybridMultilevel"/>
    <w:tmpl w:val="67B63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C5A73"/>
    <w:multiLevelType w:val="hybridMultilevel"/>
    <w:tmpl w:val="6D7C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349AD"/>
    <w:multiLevelType w:val="hybridMultilevel"/>
    <w:tmpl w:val="7FCE7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0C04DCB"/>
    <w:multiLevelType w:val="hybridMultilevel"/>
    <w:tmpl w:val="AC82A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6B3E69"/>
    <w:multiLevelType w:val="hybridMultilevel"/>
    <w:tmpl w:val="E026AC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2"/>
  </w:num>
  <w:num w:numId="3">
    <w:abstractNumId w:val="10"/>
  </w:num>
  <w:num w:numId="4">
    <w:abstractNumId w:val="37"/>
  </w:num>
  <w:num w:numId="5">
    <w:abstractNumId w:val="13"/>
  </w:num>
  <w:num w:numId="6">
    <w:abstractNumId w:val="25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33"/>
  </w:num>
  <w:num w:numId="21">
    <w:abstractNumId w:val="26"/>
  </w:num>
  <w:num w:numId="22">
    <w:abstractNumId w:val="11"/>
  </w:num>
  <w:num w:numId="23">
    <w:abstractNumId w:val="40"/>
  </w:num>
  <w:num w:numId="24">
    <w:abstractNumId w:val="34"/>
  </w:num>
  <w:num w:numId="25">
    <w:abstractNumId w:val="38"/>
  </w:num>
  <w:num w:numId="26">
    <w:abstractNumId w:val="36"/>
  </w:num>
  <w:num w:numId="27">
    <w:abstractNumId w:val="28"/>
  </w:num>
  <w:num w:numId="28">
    <w:abstractNumId w:val="24"/>
  </w:num>
  <w:num w:numId="29">
    <w:abstractNumId w:val="14"/>
  </w:num>
  <w:num w:numId="30">
    <w:abstractNumId w:val="35"/>
  </w:num>
  <w:num w:numId="31">
    <w:abstractNumId w:val="29"/>
  </w:num>
  <w:num w:numId="32">
    <w:abstractNumId w:val="22"/>
  </w:num>
  <w:num w:numId="33">
    <w:abstractNumId w:val="31"/>
  </w:num>
  <w:num w:numId="34">
    <w:abstractNumId w:val="39"/>
  </w:num>
  <w:num w:numId="35">
    <w:abstractNumId w:val="19"/>
  </w:num>
  <w:num w:numId="36">
    <w:abstractNumId w:val="30"/>
  </w:num>
  <w:num w:numId="37">
    <w:abstractNumId w:val="16"/>
  </w:num>
  <w:num w:numId="38">
    <w:abstractNumId w:val="21"/>
  </w:num>
  <w:num w:numId="39">
    <w:abstractNumId w:val="18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32"/>
    <w:rsid w:val="001A5AA0"/>
    <w:rsid w:val="002051E5"/>
    <w:rsid w:val="00376BF6"/>
    <w:rsid w:val="00385032"/>
    <w:rsid w:val="003F24EC"/>
    <w:rsid w:val="0053542A"/>
    <w:rsid w:val="005F5DE3"/>
    <w:rsid w:val="00645252"/>
    <w:rsid w:val="006D24EA"/>
    <w:rsid w:val="006D3D74"/>
    <w:rsid w:val="0077208F"/>
    <w:rsid w:val="00783C69"/>
    <w:rsid w:val="007D3A18"/>
    <w:rsid w:val="0083569A"/>
    <w:rsid w:val="008E0432"/>
    <w:rsid w:val="0099253E"/>
    <w:rsid w:val="00A826EF"/>
    <w:rsid w:val="00A9204E"/>
    <w:rsid w:val="00AE4D00"/>
    <w:rsid w:val="00B024D6"/>
    <w:rsid w:val="00CF2D7F"/>
    <w:rsid w:val="00EB4A32"/>
    <w:rsid w:val="00F5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FBB4"/>
  <w15:chartTrackingRefBased/>
  <w15:docId w15:val="{C3FCE795-B1B8-41D0-9818-E54A4E18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EB4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8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B1AEF88-79C5-4695-A7EA-827D8C17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327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2</cp:revision>
  <dcterms:created xsi:type="dcterms:W3CDTF">2024-03-17T03:00:00Z</dcterms:created>
  <dcterms:modified xsi:type="dcterms:W3CDTF">2024-03-21T08:44:00Z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